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821AD" w14:textId="564F694C" w:rsidR="00E218E6" w:rsidRPr="00E218E6" w:rsidRDefault="00E218E6" w:rsidP="004158F4">
      <w:pPr>
        <w:pStyle w:val="Heading1"/>
        <w:numPr>
          <w:ilvl w:val="0"/>
          <w:numId w:val="0"/>
        </w:numPr>
      </w:pPr>
      <w:r>
        <w:rPr>
          <w:b w:val="0"/>
          <w:bCs w:val="0"/>
          <w:sz w:val="40"/>
          <w:szCs w:val="40"/>
        </w:rPr>
        <w:t>Fabrizio Caggianelli</w:t>
      </w:r>
      <w:r>
        <w:tab/>
      </w:r>
    </w:p>
    <w:p w14:paraId="2052AE20" w14:textId="77777777" w:rsidR="00B63A77" w:rsidRDefault="00B63A77">
      <w:pPr>
        <w:spacing w:line="200" w:lineRule="exact"/>
      </w:pPr>
    </w:p>
    <w:tbl>
      <w:tblPr>
        <w:tblpPr w:leftFromText="180" w:rightFromText="180" w:vertAnchor="text" w:tblpY="1"/>
        <w:tblOverlap w:val="never"/>
        <w:tblW w:w="79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396"/>
        <w:gridCol w:w="7307"/>
      </w:tblGrid>
      <w:tr w:rsidR="00042CF3" w:rsidRPr="00B63A77" w14:paraId="60412B42" w14:textId="77777777" w:rsidTr="005F1622">
        <w:trPr>
          <w:trHeight w:hRule="exact" w:val="346"/>
        </w:trPr>
        <w:tc>
          <w:tcPr>
            <w:tcW w:w="248" w:type="dxa"/>
            <w:tcBorders>
              <w:top w:val="nil"/>
              <w:left w:val="nil"/>
              <w:right w:val="nil"/>
            </w:tcBorders>
          </w:tcPr>
          <w:p w14:paraId="781245B1" w14:textId="08CAE1A0" w:rsidR="00042CF3" w:rsidRPr="00B63A77" w:rsidRDefault="00BE091D" w:rsidP="00B63A77">
            <w:pPr>
              <w:spacing w:before="73"/>
              <w:ind w:left="40"/>
              <w:rPr>
                <w:rFonts w:ascii="Tahoma" w:eastAsia="Tahoma" w:hAnsi="Tahoma" w:cs="Tahoma"/>
              </w:rPr>
            </w:pPr>
            <w:r>
              <w:rPr>
                <w:noProof/>
                <w:lang w:val="it-IT" w:eastAsia="it-IT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6B77E69F" wp14:editId="5E915731">
                      <wp:simplePos x="0" y="0"/>
                      <wp:positionH relativeFrom="page">
                        <wp:posOffset>10160</wp:posOffset>
                      </wp:positionH>
                      <wp:positionV relativeFrom="paragraph">
                        <wp:posOffset>182880</wp:posOffset>
                      </wp:positionV>
                      <wp:extent cx="5313680" cy="0"/>
                      <wp:effectExtent l="13335" t="5080" r="6985" b="13970"/>
                      <wp:wrapNone/>
                      <wp:docPr id="13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13680" cy="0"/>
                                <a:chOff x="1412" y="253"/>
                                <a:chExt cx="8368" cy="0"/>
                              </a:xfrm>
                            </wpg:grpSpPr>
                            <wps:wsp>
                              <wps:cNvPr id="14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53"/>
                                  <a:ext cx="8368" cy="0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8368"/>
                                    <a:gd name="T2" fmla="+- 0 9779 1412"/>
                                    <a:gd name="T3" fmla="*/ T2 w 836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368">
                                      <a:moveTo>
                                        <a:pt x="0" y="0"/>
                                      </a:moveTo>
                                      <a:lnTo>
                                        <a:pt x="836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C0C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E8E2D" id="Group 30" o:spid="_x0000_s1026" style="position:absolute;margin-left:.8pt;margin-top:14.4pt;width:418.4pt;height:0;z-index:-251652096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">
                      <v:shape id="Freeform 31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" path="m,l8367,e" filled="f" strokecolor="silver" strokeweight=".58pt">
                        <v:path arrowok="t" o:connecttype="custom" o:connectlocs="0,0;8367,0" o:connectangles="0,0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7703" w:type="dxa"/>
            <w:gridSpan w:val="2"/>
            <w:tcBorders>
              <w:top w:val="nil"/>
              <w:left w:val="nil"/>
              <w:right w:val="nil"/>
            </w:tcBorders>
          </w:tcPr>
          <w:p w14:paraId="621AAFDB" w14:textId="77777777" w:rsidR="00B142A8" w:rsidRDefault="00B14055" w:rsidP="67331DAB">
            <w:pPr>
              <w:spacing w:before="33" w:line="180" w:lineRule="exac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10"/>
                <w:position w:val="-1"/>
              </w:rPr>
              <w:t>Personal Information</w:t>
            </w:r>
          </w:p>
          <w:p w14:paraId="7067A6E1" w14:textId="77777777" w:rsidR="00B142A8" w:rsidRDefault="00B142A8" w:rsidP="00B142A8">
            <w:pPr>
              <w:spacing w:before="33" w:line="180" w:lineRule="exact"/>
              <w:rPr>
                <w:rFonts w:ascii="Tahoma" w:eastAsia="Tahoma" w:hAnsi="Tahoma" w:cs="Tahoma"/>
                <w:position w:val="-1"/>
              </w:rPr>
            </w:pPr>
          </w:p>
          <w:p w14:paraId="3E090DF4" w14:textId="77777777" w:rsidR="00042CF3" w:rsidRPr="00B63A77" w:rsidRDefault="00042CF3" w:rsidP="00B63A77">
            <w:pPr>
              <w:spacing w:before="33" w:line="180" w:lineRule="exact"/>
              <w:rPr>
                <w:rFonts w:ascii="Tahoma" w:eastAsia="Tahoma" w:hAnsi="Tahoma" w:cs="Tahoma"/>
              </w:rPr>
            </w:pPr>
          </w:p>
        </w:tc>
      </w:tr>
      <w:tr w:rsidR="00042CF3" w:rsidRPr="00B63A77" w14:paraId="4C5408B7" w14:textId="77777777" w:rsidTr="005F1622">
        <w:trPr>
          <w:trHeight w:hRule="exact" w:val="293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1BAC8ECC" w14:textId="77777777" w:rsidR="00042CF3" w:rsidRPr="00B63A77" w:rsidRDefault="00042CF3" w:rsidP="00B63A77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04BCF755" w14:textId="77777777" w:rsidR="00042CF3" w:rsidRPr="00B63A77" w:rsidRDefault="67331DAB" w:rsidP="67331DAB">
            <w:pPr>
              <w:spacing w:before="18"/>
              <w:ind w:left="248"/>
              <w:rPr>
                <w:rFonts w:ascii="Symbol" w:eastAsia="Symbol" w:hAnsi="Symbol" w:cs="Symbol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20F7FDE8" w14:textId="6767EEAE" w:rsidR="00042CF3" w:rsidRPr="00B63A77" w:rsidRDefault="00D7635D" w:rsidP="00E218E6">
            <w:pPr>
              <w:spacing w:before="19"/>
              <w:ind w:left="143"/>
              <w:rPr>
                <w:rFonts w:ascii="Tahoma" w:eastAsia="Tahoma" w:hAnsi="Tahoma" w:cs="Tahoma"/>
              </w:rPr>
            </w:pPr>
            <w:r w:rsidRPr="00B63A77">
              <w:rPr>
                <w:rFonts w:ascii="Tahoma" w:eastAsia="Tahoma" w:hAnsi="Tahoma" w:cs="Tahoma"/>
                <w:spacing w:val="8"/>
              </w:rPr>
              <w:t>B</w:t>
            </w:r>
            <w:r w:rsidRPr="00B63A77">
              <w:rPr>
                <w:rFonts w:ascii="Tahoma" w:eastAsia="Tahoma" w:hAnsi="Tahoma" w:cs="Tahoma"/>
                <w:spacing w:val="9"/>
              </w:rPr>
              <w:t>or</w:t>
            </w:r>
            <w:r w:rsidRPr="00B63A77">
              <w:rPr>
                <w:rFonts w:ascii="Tahoma" w:eastAsia="Tahoma" w:hAnsi="Tahoma" w:cs="Tahoma"/>
              </w:rPr>
              <w:t>n</w:t>
            </w:r>
            <w:r w:rsidRPr="00B63A77">
              <w:rPr>
                <w:rFonts w:ascii="Tahoma" w:eastAsia="Tahoma" w:hAnsi="Tahoma" w:cs="Tahoma"/>
                <w:spacing w:val="21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9"/>
              </w:rPr>
              <w:t>i</w:t>
            </w:r>
            <w:r w:rsidRPr="00B63A77">
              <w:rPr>
                <w:rFonts w:ascii="Tahoma" w:eastAsia="Tahoma" w:hAnsi="Tahoma" w:cs="Tahoma"/>
              </w:rPr>
              <w:t>n</w:t>
            </w:r>
            <w:r w:rsidRPr="00B63A77">
              <w:rPr>
                <w:rFonts w:ascii="Tahoma" w:eastAsia="Tahoma" w:hAnsi="Tahoma" w:cs="Tahoma"/>
                <w:spacing w:val="18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10"/>
              </w:rPr>
              <w:t>M</w:t>
            </w:r>
            <w:r w:rsidRPr="00B63A77">
              <w:rPr>
                <w:rFonts w:ascii="Tahoma" w:eastAsia="Tahoma" w:hAnsi="Tahoma" w:cs="Tahoma"/>
                <w:spacing w:val="9"/>
              </w:rPr>
              <w:t>i</w:t>
            </w:r>
            <w:r w:rsidRPr="00B63A77">
              <w:rPr>
                <w:rFonts w:ascii="Tahoma" w:eastAsia="Tahoma" w:hAnsi="Tahoma" w:cs="Tahoma"/>
                <w:spacing w:val="11"/>
              </w:rPr>
              <w:t>l</w:t>
            </w:r>
            <w:r w:rsidRPr="00B63A77">
              <w:rPr>
                <w:rFonts w:ascii="Tahoma" w:eastAsia="Tahoma" w:hAnsi="Tahoma" w:cs="Tahoma"/>
                <w:spacing w:val="9"/>
              </w:rPr>
              <w:t>a</w:t>
            </w:r>
            <w:r w:rsidRPr="00B63A77">
              <w:rPr>
                <w:rFonts w:ascii="Tahoma" w:eastAsia="Tahoma" w:hAnsi="Tahoma" w:cs="Tahoma"/>
              </w:rPr>
              <w:t>n</w:t>
            </w:r>
            <w:r w:rsidRPr="00B63A77">
              <w:rPr>
                <w:rFonts w:ascii="Tahoma" w:eastAsia="Tahoma" w:hAnsi="Tahoma" w:cs="Tahoma"/>
                <w:spacing w:val="18"/>
              </w:rPr>
              <w:t xml:space="preserve"> </w:t>
            </w:r>
            <w:r w:rsidR="00E218E6">
              <w:rPr>
                <w:rFonts w:ascii="Tahoma" w:eastAsia="Tahoma" w:hAnsi="Tahoma" w:cs="Tahoma"/>
                <w:spacing w:val="11"/>
              </w:rPr>
              <w:t>08/07/1991</w:t>
            </w:r>
          </w:p>
        </w:tc>
      </w:tr>
      <w:tr w:rsidR="00042CF3" w:rsidRPr="00162F4C" w14:paraId="7EC23A93" w14:textId="77777777" w:rsidTr="005F1622">
        <w:trPr>
          <w:trHeight w:hRule="exact" w:val="293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F3B4CFC" w14:textId="77777777" w:rsidR="00042CF3" w:rsidRPr="00B63A77" w:rsidRDefault="00042CF3" w:rsidP="00B63A77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5EAC088" w14:textId="77777777" w:rsidR="00042CF3" w:rsidRPr="00B63A77" w:rsidRDefault="67331DAB" w:rsidP="67331DAB">
            <w:pPr>
              <w:spacing w:before="18"/>
              <w:ind w:left="248"/>
              <w:rPr>
                <w:rFonts w:ascii="Symbol" w:eastAsia="Symbol" w:hAnsi="Symbol" w:cs="Symbol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4CBE2AF6" w14:textId="7844ABB1" w:rsidR="00042CF3" w:rsidRPr="00B63A77" w:rsidRDefault="00D7635D" w:rsidP="00E218E6">
            <w:pPr>
              <w:spacing w:before="19"/>
              <w:ind w:left="143"/>
              <w:rPr>
                <w:rFonts w:ascii="Tahoma" w:eastAsia="Tahoma" w:hAnsi="Tahoma" w:cs="Tahoma"/>
                <w:lang w:val="it-IT"/>
              </w:rPr>
            </w:pPr>
            <w:r w:rsidRPr="00B63A77">
              <w:rPr>
                <w:rFonts w:ascii="Tahoma" w:eastAsia="Tahoma" w:hAnsi="Tahoma" w:cs="Tahoma"/>
                <w:spacing w:val="11"/>
                <w:lang w:val="it-IT"/>
              </w:rPr>
              <w:t>R</w:t>
            </w:r>
            <w:r w:rsidRPr="00B63A77">
              <w:rPr>
                <w:rFonts w:ascii="Tahoma" w:eastAsia="Tahoma" w:hAnsi="Tahoma" w:cs="Tahoma"/>
                <w:spacing w:val="9"/>
                <w:lang w:val="it-IT"/>
              </w:rPr>
              <w:t>e</w:t>
            </w:r>
            <w:r w:rsidRPr="00B63A77">
              <w:rPr>
                <w:rFonts w:ascii="Tahoma" w:eastAsia="Tahoma" w:hAnsi="Tahoma" w:cs="Tahoma"/>
                <w:spacing w:val="10"/>
                <w:lang w:val="it-IT"/>
              </w:rPr>
              <w:t>s</w:t>
            </w:r>
            <w:r w:rsidRPr="00B63A77">
              <w:rPr>
                <w:rFonts w:ascii="Tahoma" w:eastAsia="Tahoma" w:hAnsi="Tahoma" w:cs="Tahoma"/>
                <w:spacing w:val="9"/>
                <w:lang w:val="it-IT"/>
              </w:rPr>
              <w:t>iden</w:t>
            </w:r>
            <w:r w:rsidRPr="00B63A77">
              <w:rPr>
                <w:rFonts w:ascii="Tahoma" w:eastAsia="Tahoma" w:hAnsi="Tahoma" w:cs="Tahoma"/>
                <w:lang w:val="it-IT"/>
              </w:rPr>
              <w:t>t</w:t>
            </w:r>
            <w:r w:rsidRPr="00B63A77">
              <w:rPr>
                <w:rFonts w:ascii="Tahoma" w:eastAsia="Tahoma" w:hAnsi="Tahoma" w:cs="Tahoma"/>
                <w:spacing w:val="21"/>
                <w:lang w:val="it-IT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9"/>
                <w:lang w:val="it-IT"/>
              </w:rPr>
              <w:t>i</w:t>
            </w:r>
            <w:r w:rsidRPr="00B63A77">
              <w:rPr>
                <w:rFonts w:ascii="Tahoma" w:eastAsia="Tahoma" w:hAnsi="Tahoma" w:cs="Tahoma"/>
                <w:lang w:val="it-IT"/>
              </w:rPr>
              <w:t>n</w:t>
            </w:r>
            <w:r w:rsidRPr="00B63A77">
              <w:rPr>
                <w:rFonts w:ascii="Tahoma" w:eastAsia="Tahoma" w:hAnsi="Tahoma" w:cs="Tahoma"/>
                <w:spacing w:val="18"/>
                <w:lang w:val="it-IT"/>
              </w:rPr>
              <w:t xml:space="preserve"> </w:t>
            </w:r>
            <w:r w:rsidR="00E218E6">
              <w:rPr>
                <w:rFonts w:ascii="Tahoma" w:eastAsia="Tahoma" w:hAnsi="Tahoma" w:cs="Tahoma"/>
                <w:spacing w:val="10"/>
                <w:lang w:val="it-IT"/>
              </w:rPr>
              <w:t>Cusano Milanino</w:t>
            </w:r>
            <w:r w:rsidR="00CE36BE" w:rsidRPr="00B63A77">
              <w:rPr>
                <w:rFonts w:ascii="Tahoma" w:eastAsia="Tahoma" w:hAnsi="Tahoma" w:cs="Tahoma"/>
                <w:spacing w:val="10"/>
                <w:lang w:val="it-IT"/>
              </w:rPr>
              <w:t xml:space="preserve"> (Mi)</w:t>
            </w:r>
            <w:r w:rsidRPr="00B63A77">
              <w:rPr>
                <w:rFonts w:ascii="Tahoma" w:eastAsia="Tahoma" w:hAnsi="Tahoma" w:cs="Tahoma"/>
                <w:lang w:val="it-IT"/>
              </w:rPr>
              <w:t>,</w:t>
            </w:r>
            <w:r w:rsidRPr="00B63A77">
              <w:rPr>
                <w:rFonts w:ascii="Tahoma" w:eastAsia="Tahoma" w:hAnsi="Tahoma" w:cs="Tahoma"/>
                <w:spacing w:val="21"/>
                <w:lang w:val="it-IT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9"/>
                <w:lang w:val="it-IT"/>
              </w:rPr>
              <w:t>vi</w:t>
            </w:r>
            <w:r w:rsidRPr="00B63A77">
              <w:rPr>
                <w:rFonts w:ascii="Tahoma" w:eastAsia="Tahoma" w:hAnsi="Tahoma" w:cs="Tahoma"/>
                <w:lang w:val="it-IT"/>
              </w:rPr>
              <w:t>a</w:t>
            </w:r>
            <w:r w:rsidR="00E218E6">
              <w:rPr>
                <w:rFonts w:ascii="Tahoma" w:eastAsia="Tahoma" w:hAnsi="Tahoma" w:cs="Tahoma"/>
                <w:lang w:val="it-IT"/>
              </w:rPr>
              <w:t>le</w:t>
            </w:r>
            <w:r w:rsidR="00CE36BE" w:rsidRPr="00B63A77">
              <w:rPr>
                <w:rFonts w:ascii="Tahoma" w:eastAsia="Tahoma" w:hAnsi="Tahoma" w:cs="Tahoma"/>
                <w:spacing w:val="19"/>
                <w:lang w:val="it-IT"/>
              </w:rPr>
              <w:t xml:space="preserve"> </w:t>
            </w:r>
            <w:r w:rsidR="00E218E6">
              <w:rPr>
                <w:rFonts w:ascii="Tahoma" w:eastAsia="Tahoma" w:hAnsi="Tahoma" w:cs="Tahoma"/>
                <w:spacing w:val="19"/>
                <w:lang w:val="it-IT"/>
              </w:rPr>
              <w:t>Toscana</w:t>
            </w:r>
            <w:r w:rsidR="00CE36BE" w:rsidRPr="00B63A77">
              <w:rPr>
                <w:rFonts w:ascii="Tahoma" w:eastAsia="Tahoma" w:hAnsi="Tahoma" w:cs="Tahoma"/>
                <w:spacing w:val="19"/>
                <w:lang w:val="it-IT"/>
              </w:rPr>
              <w:t xml:space="preserve"> 1</w:t>
            </w:r>
            <w:r w:rsidR="00E218E6">
              <w:rPr>
                <w:rFonts w:ascii="Tahoma" w:eastAsia="Tahoma" w:hAnsi="Tahoma" w:cs="Tahoma"/>
                <w:spacing w:val="19"/>
                <w:lang w:val="it-IT"/>
              </w:rPr>
              <w:t>5</w:t>
            </w:r>
          </w:p>
        </w:tc>
      </w:tr>
      <w:tr w:rsidR="00042CF3" w:rsidRPr="00B63A77" w14:paraId="3A1DE3F0" w14:textId="77777777" w:rsidTr="005F1622">
        <w:trPr>
          <w:trHeight w:hRule="exact" w:val="293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9790D60" w14:textId="77777777" w:rsidR="00042CF3" w:rsidRPr="00B63A77" w:rsidRDefault="00042CF3" w:rsidP="00B63A77">
            <w:pPr>
              <w:rPr>
                <w:lang w:val="it-IT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3C791B1" w14:textId="77777777" w:rsidR="00042CF3" w:rsidRPr="00B63A77" w:rsidRDefault="67331DAB" w:rsidP="67331DAB">
            <w:pPr>
              <w:spacing w:before="18"/>
              <w:ind w:left="248"/>
              <w:rPr>
                <w:rFonts w:ascii="Symbol" w:eastAsia="Symbol" w:hAnsi="Symbol" w:cs="Symbol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5E80FB5A" w14:textId="77777777" w:rsidR="00BA1EB4" w:rsidRDefault="00D7635D" w:rsidP="00E218E6">
            <w:pPr>
              <w:spacing w:before="19"/>
              <w:ind w:left="143"/>
              <w:rPr>
                <w:rFonts w:ascii="Tahoma" w:eastAsia="Tahoma" w:hAnsi="Tahoma" w:cs="Tahoma"/>
                <w:spacing w:val="10"/>
              </w:rPr>
            </w:pPr>
            <w:r w:rsidRPr="00B63A77">
              <w:rPr>
                <w:rFonts w:ascii="Tahoma" w:eastAsia="Tahoma" w:hAnsi="Tahoma" w:cs="Tahoma"/>
                <w:spacing w:val="10"/>
              </w:rPr>
              <w:t>M</w:t>
            </w:r>
            <w:r w:rsidRPr="00B63A77">
              <w:rPr>
                <w:rFonts w:ascii="Tahoma" w:eastAsia="Tahoma" w:hAnsi="Tahoma" w:cs="Tahoma"/>
                <w:spacing w:val="9"/>
              </w:rPr>
              <w:t>o</w:t>
            </w:r>
            <w:r w:rsidRPr="00B63A77">
              <w:rPr>
                <w:rFonts w:ascii="Tahoma" w:eastAsia="Tahoma" w:hAnsi="Tahoma" w:cs="Tahoma"/>
              </w:rPr>
              <w:t>b</w:t>
            </w:r>
            <w:r w:rsidRPr="00B63A77">
              <w:rPr>
                <w:rFonts w:ascii="Tahoma" w:eastAsia="Tahoma" w:hAnsi="Tahoma" w:cs="Tahoma"/>
                <w:spacing w:val="19"/>
              </w:rPr>
              <w:t xml:space="preserve"> </w:t>
            </w:r>
            <w:r w:rsidRPr="00B63A77">
              <w:rPr>
                <w:rFonts w:ascii="Tahoma" w:eastAsia="Tahoma" w:hAnsi="Tahoma" w:cs="Tahoma"/>
                <w:spacing w:val="10"/>
              </w:rPr>
              <w:t>+3</w:t>
            </w:r>
            <w:r w:rsidRPr="00B63A77">
              <w:rPr>
                <w:rFonts w:ascii="Tahoma" w:eastAsia="Tahoma" w:hAnsi="Tahoma" w:cs="Tahoma"/>
              </w:rPr>
              <w:t>9</w:t>
            </w:r>
            <w:r w:rsidRPr="00B63A77">
              <w:rPr>
                <w:rFonts w:ascii="Tahoma" w:eastAsia="Tahoma" w:hAnsi="Tahoma" w:cs="Tahoma"/>
                <w:spacing w:val="18"/>
              </w:rPr>
              <w:t xml:space="preserve"> </w:t>
            </w:r>
            <w:r w:rsidR="00E218E6">
              <w:rPr>
                <w:rFonts w:ascii="Tahoma" w:eastAsia="Tahoma" w:hAnsi="Tahoma" w:cs="Tahoma"/>
                <w:spacing w:val="10"/>
              </w:rPr>
              <w:t>3482459888</w:t>
            </w:r>
          </w:p>
          <w:p w14:paraId="3234E4AC" w14:textId="283A454A" w:rsidR="00E218E6" w:rsidRDefault="00E218E6" w:rsidP="00E218E6">
            <w:pPr>
              <w:spacing w:before="19"/>
              <w:ind w:left="143"/>
              <w:rPr>
                <w:rFonts w:ascii="Tahoma" w:eastAsia="Tahoma" w:hAnsi="Tahoma" w:cs="Tahoma"/>
              </w:rPr>
            </w:pPr>
          </w:p>
        </w:tc>
      </w:tr>
      <w:tr w:rsidR="00E218E6" w:rsidRPr="00B63A77" w14:paraId="42464D6F" w14:textId="77777777" w:rsidTr="005F1622">
        <w:trPr>
          <w:trHeight w:hRule="exact" w:val="293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45CD2484" w14:textId="77777777" w:rsidR="00E218E6" w:rsidRPr="00B63A77" w:rsidRDefault="00E218E6" w:rsidP="00E218E6">
            <w:pPr>
              <w:rPr>
                <w:lang w:val="it-IT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2271EAA" w14:textId="0B4EF649" w:rsidR="00E218E6" w:rsidRPr="00B63A77" w:rsidRDefault="00E218E6" w:rsidP="00E218E6">
            <w:pPr>
              <w:spacing w:before="18"/>
              <w:ind w:left="248"/>
              <w:rPr>
                <w:rFonts w:ascii="Symbol" w:eastAsia="Symbol" w:hAnsi="Symbol" w:cs="Symbol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2BD1E2B9" w14:textId="63CD1E83" w:rsidR="00E218E6" w:rsidRPr="00E218E6" w:rsidRDefault="00E218E6" w:rsidP="00E218E6">
            <w:pPr>
              <w:spacing w:before="19"/>
              <w:rPr>
                <w:rFonts w:eastAsia="Tahoma"/>
              </w:rPr>
            </w:pPr>
            <w:r w:rsidRPr="00E218E6">
              <w:rPr>
                <w:rFonts w:eastAsia="Tahoma"/>
              </w:rPr>
              <w:t xml:space="preserve">   </w:t>
            </w:r>
            <w:r w:rsidRPr="00E218E6">
              <w:rPr>
                <w:rFonts w:ascii="Tahoma" w:eastAsia="Tahoma" w:hAnsi="Tahoma" w:cs="Tahoma"/>
                <w:spacing w:val="9"/>
              </w:rPr>
              <w:t xml:space="preserve">Mail </w:t>
            </w:r>
            <w:hyperlink r:id="rId8" w:history="1">
              <w:r w:rsidRPr="00AC69E0">
                <w:rPr>
                  <w:rStyle w:val="Hyperlink"/>
                  <w:rFonts w:ascii="Tahoma" w:eastAsia="Tahoma" w:hAnsi="Tahoma" w:cs="Tahoma"/>
                  <w:spacing w:val="9"/>
                </w:rPr>
                <w:t>fabrizio.caggianelli@gmail.com</w:t>
              </w:r>
            </w:hyperlink>
          </w:p>
          <w:p w14:paraId="08201CA2" w14:textId="153792E0" w:rsidR="00E218E6" w:rsidRPr="00E218E6" w:rsidRDefault="00E218E6" w:rsidP="00E218E6">
            <w:pPr>
              <w:spacing w:before="19"/>
              <w:ind w:left="143"/>
              <w:rPr>
                <w:rFonts w:ascii="Tahoma" w:eastAsia="Tahoma" w:hAnsi="Tahoma" w:cs="Tahoma"/>
                <w:spacing w:val="10"/>
              </w:rPr>
            </w:pPr>
          </w:p>
        </w:tc>
      </w:tr>
      <w:tr w:rsidR="00E218E6" w:rsidRPr="00B63A77" w14:paraId="11F596A4" w14:textId="77777777" w:rsidTr="005F1622">
        <w:trPr>
          <w:trHeight w:hRule="exact" w:val="256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BD204EA" w14:textId="77777777" w:rsidR="00E218E6" w:rsidRPr="00B63A77" w:rsidRDefault="00E218E6" w:rsidP="00E218E6"/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BEFABB6" w14:textId="2C3176A7" w:rsidR="00E218E6" w:rsidRPr="00B63A77" w:rsidRDefault="00E218E6" w:rsidP="00E218E6">
            <w:pPr>
              <w:spacing w:before="18"/>
              <w:ind w:left="248"/>
              <w:rPr>
                <w:rFonts w:ascii="Symbol" w:eastAsia="Symbol" w:hAnsi="Symbol" w:cs="Symbol"/>
                <w:color w:val="999999"/>
              </w:rPr>
            </w:pPr>
            <w:r w:rsidRPr="67331DAB">
              <w:rPr>
                <w:rFonts w:ascii="Symbol" w:eastAsia="Symbol" w:hAnsi="Symbol" w:cs="Symbol"/>
                <w:color w:val="999999"/>
              </w:rPr>
              <w:t></w:t>
            </w:r>
          </w:p>
        </w:tc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</w:tcPr>
          <w:p w14:paraId="160DFA34" w14:textId="1524EC3C" w:rsidR="00E218E6" w:rsidRDefault="00E218E6" w:rsidP="00E218E6">
            <w:pPr>
              <w:spacing w:before="19"/>
              <w:ind w:left="143"/>
              <w:rPr>
                <w:rStyle w:val="Hyperlink"/>
                <w:rFonts w:ascii="Tahoma" w:eastAsia="Tahoma" w:hAnsi="Tahoma" w:cs="Tahoma"/>
                <w:spacing w:val="10"/>
              </w:rPr>
            </w:pPr>
            <w:r>
              <w:rPr>
                <w:rFonts w:ascii="Tahoma" w:eastAsia="Tahoma" w:hAnsi="Tahoma" w:cs="Tahoma"/>
                <w:spacing w:val="10"/>
              </w:rPr>
              <w:t xml:space="preserve">Portfolio </w:t>
            </w:r>
            <w:hyperlink r:id="rId9" w:history="1">
              <w:r w:rsidR="00162F4C" w:rsidRPr="00162F4C">
                <w:rPr>
                  <w:rStyle w:val="Hyperlink"/>
                  <w:rFonts w:ascii="Tahoma" w:eastAsia="Tahoma" w:hAnsi="Tahoma" w:cs="Tahoma"/>
                  <w:spacing w:val="10"/>
                </w:rPr>
                <w:t>fcaggianelli.github.io</w:t>
              </w:r>
            </w:hyperlink>
            <w:bookmarkStart w:id="0" w:name="_GoBack"/>
            <w:bookmarkEnd w:id="0"/>
          </w:p>
          <w:p w14:paraId="2E0C4696" w14:textId="77777777" w:rsidR="00E218E6" w:rsidRPr="00B63A77" w:rsidRDefault="00E218E6" w:rsidP="00E218E6">
            <w:pPr>
              <w:spacing w:before="19"/>
              <w:ind w:left="143"/>
              <w:rPr>
                <w:rFonts w:ascii="Tahoma" w:eastAsia="Tahoma" w:hAnsi="Tahoma" w:cs="Tahoma"/>
              </w:rPr>
            </w:pPr>
          </w:p>
        </w:tc>
      </w:tr>
    </w:tbl>
    <w:p w14:paraId="2F5B5A96" w14:textId="77777777" w:rsidR="00E218E6" w:rsidRDefault="005B0B1C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  <w:r w:rsidRPr="00B63A77">
        <w:rPr>
          <w:rFonts w:ascii="Tahoma" w:eastAsia="Tahoma" w:hAnsi="Tahoma" w:cs="Tahoma"/>
          <w:spacing w:val="10"/>
          <w:position w:val="-1"/>
        </w:rPr>
        <w:t xml:space="preserve"> </w:t>
      </w:r>
    </w:p>
    <w:p w14:paraId="775FACEA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4F1C9780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19B1E895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467A2382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5FB5EA87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6D9E55C6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2D26E5F7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5CD9C589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4318657B" w14:textId="6644015A" w:rsidR="00E218E6" w:rsidRPr="002854A0" w:rsidRDefault="00BE091D" w:rsidP="00E218E6">
      <w:pPr>
        <w:spacing w:before="33"/>
        <w:ind w:left="100" w:right="-44"/>
        <w:rPr>
          <w:rFonts w:ascii="Tahoma" w:eastAsia="Tahoma" w:hAnsi="Tahoma" w:cs="Tahoma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79CBD56" wp14:editId="7CBFD464">
                <wp:simplePos x="0" y="0"/>
                <wp:positionH relativeFrom="page">
                  <wp:posOffset>861060</wp:posOffset>
                </wp:positionH>
                <wp:positionV relativeFrom="paragraph">
                  <wp:posOffset>160655</wp:posOffset>
                </wp:positionV>
                <wp:extent cx="5313680" cy="0"/>
                <wp:effectExtent l="13335" t="8890" r="6985" b="10160"/>
                <wp:wrapNone/>
                <wp:docPr id="1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12" name="Freeform 35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0B6F7" id="Group 34" o:spid="_x0000_s1026" style="position:absolute;margin-left:67.8pt;margin-top:12.65pt;width:418.4pt;height:0;z-index:-251650048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">
                <v:shape id="Freeform 35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  <w:r w:rsidR="00E218E6" w:rsidRPr="00B63A77">
        <w:rPr>
          <w:rFonts w:ascii="Tahoma" w:eastAsia="Tahoma" w:hAnsi="Tahoma" w:cs="Tahoma"/>
          <w:spacing w:val="10"/>
        </w:rPr>
        <w:t>E</w:t>
      </w:r>
      <w:r w:rsidR="00E218E6" w:rsidRPr="00B63A77">
        <w:rPr>
          <w:rFonts w:ascii="Tahoma" w:eastAsia="Tahoma" w:hAnsi="Tahoma" w:cs="Tahoma"/>
          <w:spacing w:val="9"/>
        </w:rPr>
        <w:t>du</w:t>
      </w:r>
      <w:r w:rsidR="00E218E6" w:rsidRPr="00B63A77">
        <w:rPr>
          <w:rFonts w:ascii="Tahoma" w:eastAsia="Tahoma" w:hAnsi="Tahoma" w:cs="Tahoma"/>
          <w:spacing w:val="10"/>
        </w:rPr>
        <w:t>c</w:t>
      </w:r>
      <w:r w:rsidR="00E218E6" w:rsidRPr="00B63A77">
        <w:rPr>
          <w:rFonts w:ascii="Tahoma" w:eastAsia="Tahoma" w:hAnsi="Tahoma" w:cs="Tahoma"/>
          <w:spacing w:val="9"/>
        </w:rPr>
        <w:t>a</w:t>
      </w:r>
      <w:r w:rsidR="00E218E6" w:rsidRPr="00B63A77">
        <w:rPr>
          <w:rFonts w:ascii="Tahoma" w:eastAsia="Tahoma" w:hAnsi="Tahoma" w:cs="Tahoma"/>
          <w:spacing w:val="8"/>
        </w:rPr>
        <w:t>t</w:t>
      </w:r>
      <w:r w:rsidR="00E218E6" w:rsidRPr="00B63A77">
        <w:rPr>
          <w:rFonts w:ascii="Tahoma" w:eastAsia="Tahoma" w:hAnsi="Tahoma" w:cs="Tahoma"/>
          <w:spacing w:val="9"/>
        </w:rPr>
        <w:t>i</w:t>
      </w:r>
      <w:r w:rsidR="00E218E6" w:rsidRPr="00B63A77">
        <w:rPr>
          <w:rFonts w:ascii="Tahoma" w:eastAsia="Tahoma" w:hAnsi="Tahoma" w:cs="Tahoma"/>
          <w:spacing w:val="11"/>
        </w:rPr>
        <w:t>o</w:t>
      </w:r>
      <w:r w:rsidR="00E218E6">
        <w:rPr>
          <w:rFonts w:ascii="Tahoma" w:eastAsia="Tahoma" w:hAnsi="Tahoma" w:cs="Tahoma"/>
          <w:spacing w:val="11"/>
        </w:rPr>
        <w:t>n</w:t>
      </w:r>
    </w:p>
    <w:p w14:paraId="19FA0657" w14:textId="77777777" w:rsidR="00E218E6" w:rsidRPr="00B63A77" w:rsidRDefault="00E218E6" w:rsidP="00E218E6">
      <w:pPr>
        <w:spacing w:before="80" w:after="20"/>
        <w:ind w:firstLine="100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0"/>
        </w:rPr>
        <w:t xml:space="preserve">         </w:t>
      </w:r>
      <w:r w:rsidRPr="00B63A77">
        <w:rPr>
          <w:rFonts w:ascii="Tahoma" w:eastAsia="Tahoma" w:hAnsi="Tahoma" w:cs="Tahoma"/>
          <w:spacing w:val="10"/>
        </w:rPr>
        <w:t xml:space="preserve">Digital Bros Game Academy </w:t>
      </w:r>
      <w:r w:rsidRPr="00B63A77">
        <w:rPr>
          <w:rFonts w:ascii="Tahoma" w:eastAsia="Tahoma" w:hAnsi="Tahoma" w:cs="Tahoma"/>
        </w:rPr>
        <w:t xml:space="preserve">       </w:t>
      </w:r>
      <w:r>
        <w:rPr>
          <w:rFonts w:ascii="Tahoma" w:eastAsia="Tahoma" w:hAnsi="Tahoma" w:cs="Tahoma"/>
        </w:rPr>
        <w:t xml:space="preserve">                            </w:t>
      </w:r>
    </w:p>
    <w:p w14:paraId="27D1E53D" w14:textId="7BEA813F" w:rsidR="00E218E6" w:rsidRPr="00AE3AB0" w:rsidRDefault="00E218E6" w:rsidP="00E218E6">
      <w:pPr>
        <w:spacing w:before="10" w:line="200" w:lineRule="exact"/>
      </w:pP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</w:t>
      </w:r>
      <w:r w:rsidRPr="008666D0">
        <w:rPr>
          <w:rFonts w:ascii="Tahoma" w:eastAsia="Tahoma" w:hAnsi="Tahoma" w:cs="Tahoma"/>
          <w:color w:val="000000"/>
          <w:spacing w:val="8"/>
        </w:rPr>
        <w:t xml:space="preserve">  </w:t>
      </w:r>
      <w:r w:rsidRPr="008666D0">
        <w:rPr>
          <w:rFonts w:ascii="Tahoma" w:eastAsia="Tahoma" w:hAnsi="Tahoma" w:cs="Tahoma"/>
          <w:color w:val="808080"/>
          <w:spacing w:val="9"/>
        </w:rPr>
        <w:t>Game Programmer</w:t>
      </w:r>
      <w:r>
        <w:rPr>
          <w:rFonts w:ascii="Tahoma" w:eastAsia="Tahoma" w:hAnsi="Tahoma" w:cs="Tahoma"/>
          <w:color w:val="808080"/>
          <w:spacing w:val="9"/>
        </w:rPr>
        <w:t xml:space="preserve"> </w:t>
      </w:r>
    </w:p>
    <w:p w14:paraId="3A542064" w14:textId="7A2B9908" w:rsidR="00E218E6" w:rsidRPr="00E218E6" w:rsidRDefault="00E218E6" w:rsidP="00E218E6">
      <w:pPr>
        <w:spacing w:before="60"/>
        <w:rPr>
          <w:rFonts w:ascii="Tahoma" w:eastAsia="Tahoma" w:hAnsi="Tahoma" w:cs="Tahoma"/>
        </w:rPr>
      </w:pPr>
      <w:r w:rsidRPr="008666D0">
        <w:tab/>
      </w:r>
      <w:r w:rsidRPr="00E218E6">
        <w:rPr>
          <w:rFonts w:ascii="Tahoma" w:eastAsia="Tahoma" w:hAnsi="Tahoma" w:cs="Tahoma"/>
          <w:spacing w:val="10"/>
        </w:rPr>
        <w:t>Cisco Networking Academy</w:t>
      </w:r>
    </w:p>
    <w:p w14:paraId="486B5DE4" w14:textId="48F55228" w:rsidR="00E218E6" w:rsidRPr="00E218E6" w:rsidRDefault="00E218E6" w:rsidP="00E218E6">
      <w:pPr>
        <w:spacing w:line="200" w:lineRule="exact"/>
      </w:pP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</w:t>
      </w:r>
      <w:r w:rsidRPr="00E218E6">
        <w:rPr>
          <w:rFonts w:ascii="Tahoma" w:eastAsia="Tahoma" w:hAnsi="Tahoma" w:cs="Tahoma"/>
          <w:color w:val="000000"/>
          <w:spacing w:val="8"/>
        </w:rPr>
        <w:t xml:space="preserve">  </w:t>
      </w:r>
      <w:r w:rsidRPr="00E218E6">
        <w:rPr>
          <w:rFonts w:ascii="Tahoma" w:eastAsia="Tahoma" w:hAnsi="Tahoma" w:cs="Tahoma"/>
          <w:color w:val="808080"/>
          <w:spacing w:val="9"/>
        </w:rPr>
        <w:t>IT Skills as CCENT</w:t>
      </w:r>
    </w:p>
    <w:p w14:paraId="26A760CC" w14:textId="4818D9A4" w:rsidR="00CB028A" w:rsidRPr="00E218E6" w:rsidRDefault="00E218E6" w:rsidP="00CB028A">
      <w:pPr>
        <w:spacing w:before="60"/>
        <w:rPr>
          <w:rFonts w:ascii="Tahoma" w:eastAsia="Tahoma" w:hAnsi="Tahoma" w:cs="Tahoma"/>
        </w:rPr>
      </w:pPr>
      <w:r w:rsidRPr="00E218E6">
        <w:rPr>
          <w:rFonts w:ascii="Tahoma" w:eastAsia="Tahoma" w:hAnsi="Tahoma" w:cs="Tahoma"/>
          <w:spacing w:val="9"/>
        </w:rPr>
        <w:tab/>
      </w:r>
      <w:r w:rsidR="004E656F">
        <w:rPr>
          <w:rFonts w:ascii="Tahoma" w:eastAsia="Tahoma" w:hAnsi="Tahoma" w:cs="Tahoma"/>
          <w:spacing w:val="10"/>
        </w:rPr>
        <w:t>ITIS Cartesio</w:t>
      </w:r>
    </w:p>
    <w:p w14:paraId="29B1C71A" w14:textId="7EC12962" w:rsidR="00E218E6" w:rsidRDefault="00CB028A" w:rsidP="004E656F">
      <w:pPr>
        <w:spacing w:line="200" w:lineRule="exact"/>
        <w:rPr>
          <w:rFonts w:ascii="Tahoma" w:eastAsia="Tahoma" w:hAnsi="Tahoma" w:cs="Tahoma"/>
          <w:spacing w:val="10"/>
          <w:position w:val="-1"/>
        </w:rPr>
      </w:pP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</w:t>
      </w:r>
      <w:r w:rsidRPr="00B63A77">
        <w:rPr>
          <w:rFonts w:ascii="Symbol" w:eastAsia="Symbol" w:hAnsi="Symbol" w:cs="Symbol"/>
          <w:color w:val="999999"/>
        </w:rPr>
        <w:t></w:t>
      </w:r>
      <w:r w:rsidRPr="00E218E6">
        <w:rPr>
          <w:rFonts w:ascii="Tahoma" w:eastAsia="Tahoma" w:hAnsi="Tahoma" w:cs="Tahoma"/>
          <w:color w:val="000000"/>
          <w:spacing w:val="8"/>
        </w:rPr>
        <w:t xml:space="preserve">  </w:t>
      </w:r>
      <w:r w:rsidR="004E656F">
        <w:rPr>
          <w:rFonts w:ascii="Tahoma" w:eastAsia="Tahoma" w:hAnsi="Tahoma" w:cs="Tahoma"/>
          <w:color w:val="808080"/>
          <w:spacing w:val="9"/>
        </w:rPr>
        <w:t>High school diploma in “Accountant and programming”</w:t>
      </w:r>
    </w:p>
    <w:p w14:paraId="60D0F228" w14:textId="77777777" w:rsidR="00E218E6" w:rsidRDefault="00E218E6" w:rsidP="67331DAB">
      <w:pPr>
        <w:spacing w:before="33" w:line="180" w:lineRule="exact"/>
        <w:rPr>
          <w:rFonts w:ascii="Tahoma" w:eastAsia="Tahoma" w:hAnsi="Tahoma" w:cs="Tahoma"/>
          <w:spacing w:val="10"/>
          <w:position w:val="-1"/>
        </w:rPr>
      </w:pPr>
    </w:p>
    <w:p w14:paraId="17ACFEE1" w14:textId="43F27975" w:rsidR="00E218E6" w:rsidRDefault="00631C76" w:rsidP="67331DAB">
      <w:pPr>
        <w:spacing w:before="33" w:line="180" w:lineRule="exact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0"/>
          <w:position w:val="-1"/>
        </w:rPr>
        <w:t>Experience</w:t>
      </w:r>
    </w:p>
    <w:p w14:paraId="22C5763E" w14:textId="6C54FB72" w:rsidR="00180952" w:rsidRDefault="00BE091D" w:rsidP="005B0B1C">
      <w:pPr>
        <w:spacing w:before="33" w:line="180" w:lineRule="exact"/>
        <w:rPr>
          <w:rFonts w:ascii="Tahoma" w:eastAsia="Tahoma" w:hAnsi="Tahoma" w:cs="Tahoma"/>
          <w:position w:val="-1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A470527" wp14:editId="2A5A7C08">
                <wp:simplePos x="0" y="0"/>
                <wp:positionH relativeFrom="page">
                  <wp:posOffset>861060</wp:posOffset>
                </wp:positionH>
                <wp:positionV relativeFrom="paragraph">
                  <wp:posOffset>25400</wp:posOffset>
                </wp:positionV>
                <wp:extent cx="5313680" cy="0"/>
                <wp:effectExtent l="13335" t="13335" r="6985" b="571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C213C" id="Group 10" o:spid="_x0000_s1026" style="position:absolute;margin-left:67.8pt;margin-top:2pt;width:418.4pt;height:0;z-index:-251661312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">
                <v:shape id="Freeform 11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</w:p>
    <w:p w14:paraId="73B7FFEB" w14:textId="77777777" w:rsidR="004158F4" w:rsidRDefault="00180952" w:rsidP="004158F4">
      <w:pPr>
        <w:ind w:firstLine="720"/>
        <w:rPr>
          <w:rFonts w:ascii="Tahoma" w:eastAsia="Tahoma" w:hAnsi="Tahoma" w:cs="Tahoma"/>
          <w:spacing w:val="10"/>
        </w:rPr>
      </w:pPr>
      <w:r w:rsidRPr="00B63A77">
        <w:rPr>
          <w:rFonts w:ascii="Tahoma" w:eastAsia="Tahoma" w:hAnsi="Tahoma" w:cs="Tahoma"/>
          <w:spacing w:val="10"/>
        </w:rPr>
        <w:t>2012</w:t>
      </w:r>
      <w:r w:rsidRPr="00B63A77">
        <w:rPr>
          <w:rFonts w:ascii="Tahoma" w:eastAsia="Tahoma" w:hAnsi="Tahoma" w:cs="Tahoma"/>
          <w:spacing w:val="9"/>
        </w:rPr>
        <w:t>-</w:t>
      </w:r>
      <w:r w:rsidRPr="00B63A77">
        <w:rPr>
          <w:rFonts w:ascii="Tahoma" w:eastAsia="Tahoma" w:hAnsi="Tahoma" w:cs="Tahoma"/>
          <w:spacing w:val="10"/>
        </w:rPr>
        <w:t>2</w:t>
      </w:r>
      <w:r w:rsidRPr="00B63A77">
        <w:rPr>
          <w:rFonts w:ascii="Tahoma" w:eastAsia="Tahoma" w:hAnsi="Tahoma" w:cs="Tahoma"/>
          <w:spacing w:val="8"/>
        </w:rPr>
        <w:t>015</w:t>
      </w:r>
      <w:r>
        <w:rPr>
          <w:rFonts w:ascii="Tahoma" w:eastAsia="Tahoma" w:hAnsi="Tahoma" w:cs="Tahoma"/>
        </w:rPr>
        <w:t xml:space="preserve">       </w:t>
      </w:r>
      <w:r w:rsidRPr="00B63A77">
        <w:rPr>
          <w:rFonts w:ascii="Tahoma" w:eastAsia="Tahoma" w:hAnsi="Tahoma" w:cs="Tahoma"/>
        </w:rPr>
        <w:t xml:space="preserve"> </w:t>
      </w:r>
      <w:r w:rsidR="003C4AB9">
        <w:rPr>
          <w:rFonts w:ascii="Tahoma" w:eastAsia="Tahoma" w:hAnsi="Tahoma" w:cs="Tahoma"/>
          <w:spacing w:val="10"/>
        </w:rPr>
        <w:t>Nest2</w:t>
      </w:r>
    </w:p>
    <w:p w14:paraId="1FD0B219" w14:textId="7C87759D" w:rsidR="00180952" w:rsidRPr="004158F4" w:rsidRDefault="00180952" w:rsidP="004158F4">
      <w:pPr>
        <w:ind w:firstLine="720"/>
        <w:rPr>
          <w:rFonts w:ascii="Tahoma" w:eastAsia="Tahoma" w:hAnsi="Tahoma" w:cs="Tahoma"/>
          <w:sz w:val="16"/>
          <w:szCs w:val="16"/>
        </w:rPr>
      </w:pPr>
      <w:r w:rsidRPr="004158F4">
        <w:rPr>
          <w:rFonts w:ascii="Tahoma" w:eastAsia="Tahoma" w:hAnsi="Tahoma" w:cs="Tahoma"/>
          <w:sz w:val="16"/>
          <w:szCs w:val="16"/>
        </w:rPr>
        <w:t xml:space="preserve">                                                 </w:t>
      </w:r>
    </w:p>
    <w:p w14:paraId="640CC867" w14:textId="0A00CD11" w:rsidR="003C4AB9" w:rsidRPr="003C4AB9" w:rsidRDefault="003C4AB9" w:rsidP="003C4AB9">
      <w:pPr>
        <w:ind w:firstLine="720"/>
        <w:rPr>
          <w:rFonts w:ascii="Tahoma" w:eastAsia="Tahoma" w:hAnsi="Tahoma" w:cs="Tahoma"/>
          <w:color w:val="808080"/>
          <w:spacing w:val="9"/>
        </w:rPr>
      </w:pPr>
      <w:r>
        <w:rPr>
          <w:rFonts w:ascii="Tahoma" w:eastAsia="Tahoma" w:hAnsi="Tahoma" w:cs="Tahoma"/>
          <w:color w:val="808080"/>
          <w:spacing w:val="9"/>
        </w:rPr>
        <w:t>Network helpdesk for big and small customers like banks and stores</w:t>
      </w:r>
    </w:p>
    <w:p w14:paraId="68D0CD8C" w14:textId="45602A7C" w:rsidR="00E218E6" w:rsidRDefault="003C4AB9" w:rsidP="00E218E6">
      <w:pPr>
        <w:ind w:firstLine="720"/>
        <w:rPr>
          <w:rFonts w:ascii="Tahoma" w:eastAsia="Tahoma" w:hAnsi="Tahoma" w:cs="Tahoma"/>
          <w:color w:val="808080"/>
          <w:spacing w:val="9"/>
        </w:rPr>
      </w:pPr>
      <w:r>
        <w:rPr>
          <w:rFonts w:ascii="Tahoma" w:eastAsia="Tahoma" w:hAnsi="Tahoma" w:cs="Tahoma"/>
          <w:color w:val="808080"/>
          <w:spacing w:val="9"/>
        </w:rPr>
        <w:t>Mainly focused on web troubleshooting</w:t>
      </w:r>
    </w:p>
    <w:p w14:paraId="154ABBAE" w14:textId="77777777" w:rsidR="003C4AB9" w:rsidRPr="00E218E6" w:rsidRDefault="003C4AB9" w:rsidP="00E218E6">
      <w:pPr>
        <w:ind w:firstLine="720"/>
        <w:rPr>
          <w:rFonts w:ascii="Tahoma" w:eastAsia="Tahoma" w:hAnsi="Tahoma" w:cs="Tahoma"/>
          <w:color w:val="808080" w:themeColor="text1" w:themeTint="7F"/>
        </w:rPr>
      </w:pPr>
    </w:p>
    <w:p w14:paraId="459B6226" w14:textId="26CE3FA9" w:rsidR="00180952" w:rsidRPr="00B63A77" w:rsidRDefault="00180952" w:rsidP="67331DAB">
      <w:pPr>
        <w:ind w:firstLine="720"/>
        <w:rPr>
          <w:rFonts w:ascii="Tahoma" w:eastAsia="Tahoma" w:hAnsi="Tahoma" w:cs="Tahoma"/>
        </w:rPr>
      </w:pPr>
      <w:r w:rsidRPr="00B63A77">
        <w:rPr>
          <w:rFonts w:ascii="Tahoma" w:eastAsia="Tahoma" w:hAnsi="Tahoma" w:cs="Tahoma"/>
          <w:spacing w:val="10"/>
        </w:rPr>
        <w:t>2011</w:t>
      </w:r>
      <w:r w:rsidR="003C4AB9">
        <w:rPr>
          <w:rFonts w:ascii="Tahoma" w:eastAsia="Tahoma" w:hAnsi="Tahoma" w:cs="Tahoma"/>
          <w:spacing w:val="10"/>
        </w:rPr>
        <w:tab/>
      </w:r>
      <w:r w:rsidR="003C4AB9">
        <w:rPr>
          <w:rFonts w:ascii="Tahoma" w:eastAsia="Tahoma" w:hAnsi="Tahoma" w:cs="Tahoma"/>
          <w:spacing w:val="10"/>
        </w:rPr>
        <w:tab/>
      </w:r>
      <w:r w:rsidR="00631C76">
        <w:rPr>
          <w:rFonts w:ascii="Tahoma" w:eastAsia="Tahoma" w:hAnsi="Tahoma" w:cs="Tahoma"/>
          <w:spacing w:val="10"/>
        </w:rPr>
        <w:t>Post Man</w:t>
      </w:r>
      <w:r w:rsidRPr="00B63A77">
        <w:rPr>
          <w:rFonts w:ascii="Tahoma" w:eastAsia="Tahoma" w:hAnsi="Tahoma" w:cs="Tahoma"/>
          <w:spacing w:val="10"/>
        </w:rPr>
        <w:tab/>
      </w:r>
      <w:r w:rsidRPr="00B63A77">
        <w:rPr>
          <w:rFonts w:ascii="Tahoma" w:eastAsia="Tahoma" w:hAnsi="Tahoma" w:cs="Tahoma"/>
          <w:spacing w:val="10"/>
        </w:rPr>
        <w:tab/>
        <w:t xml:space="preserve">          </w:t>
      </w:r>
      <w:r>
        <w:rPr>
          <w:rFonts w:ascii="Tahoma" w:eastAsia="Tahoma" w:hAnsi="Tahoma" w:cs="Tahoma"/>
          <w:spacing w:val="10"/>
        </w:rPr>
        <w:tab/>
        <w:t xml:space="preserve">          </w:t>
      </w:r>
      <w:r w:rsidRPr="00B63A77">
        <w:rPr>
          <w:rFonts w:ascii="Tahoma" w:eastAsia="Tahoma" w:hAnsi="Tahoma" w:cs="Tahoma"/>
          <w:spacing w:val="10"/>
        </w:rPr>
        <w:t xml:space="preserve"> </w:t>
      </w:r>
    </w:p>
    <w:p w14:paraId="46A12694" w14:textId="4F9EBB99" w:rsidR="008666D0" w:rsidRPr="00B63A77" w:rsidRDefault="00631C76" w:rsidP="67331DAB">
      <w:pPr>
        <w:spacing w:before="59"/>
        <w:ind w:firstLine="720"/>
        <w:rPr>
          <w:rFonts w:ascii="Tahoma" w:eastAsia="Tahoma" w:hAnsi="Tahoma" w:cs="Tahoma"/>
          <w:color w:val="808080" w:themeColor="text1" w:themeTint="7F"/>
        </w:rPr>
      </w:pPr>
      <w:r>
        <w:rPr>
          <w:rFonts w:ascii="Tahoma" w:eastAsia="Tahoma" w:hAnsi="Tahoma" w:cs="Tahoma"/>
          <w:color w:val="808080"/>
          <w:spacing w:val="9"/>
        </w:rPr>
        <w:t>Sorter and brings letters</w:t>
      </w:r>
    </w:p>
    <w:p w14:paraId="36887601" w14:textId="77777777" w:rsidR="00042CF3" w:rsidRPr="00B63A77" w:rsidRDefault="00042CF3">
      <w:pPr>
        <w:spacing w:line="200" w:lineRule="exact"/>
      </w:pPr>
    </w:p>
    <w:p w14:paraId="0704A2A8" w14:textId="147B632F" w:rsidR="00DF6307" w:rsidRPr="003C4AB9" w:rsidRDefault="00DF6307" w:rsidP="67331DAB">
      <w:pPr>
        <w:spacing w:before="59"/>
        <w:rPr>
          <w:rFonts w:ascii="Tahoma" w:eastAsia="Tahoma" w:hAnsi="Tahoma" w:cs="Tahoma"/>
          <w:color w:val="808080" w:themeColor="text1" w:themeTint="7F"/>
        </w:rPr>
      </w:pPr>
      <w:r w:rsidRPr="003C4AB9">
        <w:rPr>
          <w:rFonts w:ascii="Tahoma" w:eastAsia="Tahoma" w:hAnsi="Tahoma" w:cs="Tahoma"/>
        </w:rPr>
        <w:tab/>
      </w:r>
    </w:p>
    <w:p w14:paraId="65D1BD46" w14:textId="77777777" w:rsidR="00DF6307" w:rsidRPr="003C4AB9" w:rsidRDefault="00DF6307">
      <w:pPr>
        <w:spacing w:line="200" w:lineRule="exact"/>
        <w:sectPr w:rsidR="00DF6307" w:rsidRPr="003C4AB9" w:rsidSect="002854A0">
          <w:pgSz w:w="11920" w:h="16840"/>
          <w:pgMar w:top="1360" w:right="1680" w:bottom="280" w:left="1340" w:header="113" w:footer="737" w:gutter="0"/>
          <w:cols w:space="720"/>
          <w:docGrid w:linePitch="272"/>
        </w:sectPr>
      </w:pPr>
    </w:p>
    <w:p w14:paraId="100EFE7F" w14:textId="476F7C61" w:rsidR="00B142A8" w:rsidRDefault="00B142A8" w:rsidP="67331DAB">
      <w:pPr>
        <w:spacing w:before="33"/>
        <w:ind w:left="100" w:right="-44"/>
        <w:rPr>
          <w:rFonts w:ascii="Tahoma" w:eastAsia="Tahoma" w:hAnsi="Tahoma" w:cs="Tahoma"/>
        </w:rPr>
      </w:pPr>
      <w:r w:rsidRPr="00B142A8">
        <w:rPr>
          <w:rFonts w:ascii="Tahoma" w:eastAsia="Tahoma" w:hAnsi="Tahoma" w:cs="Tahoma"/>
          <w:spacing w:val="10"/>
        </w:rPr>
        <w:lastRenderedPageBreak/>
        <w:t xml:space="preserve"> </w:t>
      </w:r>
      <w:r>
        <w:rPr>
          <w:rFonts w:ascii="Tahoma" w:eastAsia="Tahoma" w:hAnsi="Tahoma" w:cs="Tahoma"/>
          <w:spacing w:val="10"/>
        </w:rPr>
        <w:t>Skills</w:t>
      </w:r>
    </w:p>
    <w:p w14:paraId="5F74CE46" w14:textId="6D1D3C99" w:rsidR="00305AE0" w:rsidRPr="00B66F1E" w:rsidRDefault="00BE091D" w:rsidP="67331DAB">
      <w:pPr>
        <w:pStyle w:val="ListParagraph"/>
        <w:numPr>
          <w:ilvl w:val="0"/>
          <w:numId w:val="4"/>
        </w:numPr>
        <w:spacing w:before="80"/>
        <w:ind w:right="-44"/>
        <w:rPr>
          <w:rFonts w:ascii="Tahoma" w:eastAsia="Tahoma" w:hAnsi="Tahoma" w:cs="Tahoma"/>
          <w:color w:val="000000" w:themeColor="text1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7D14BF8" wp14:editId="433F43EA">
                <wp:simplePos x="0" y="0"/>
                <wp:positionH relativeFrom="page">
                  <wp:posOffset>861060</wp:posOffset>
                </wp:positionH>
                <wp:positionV relativeFrom="paragraph">
                  <wp:posOffset>33655</wp:posOffset>
                </wp:positionV>
                <wp:extent cx="5313680" cy="0"/>
                <wp:effectExtent l="13335" t="13970" r="6985" b="508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A3827" id="Group 8" o:spid="_x0000_s1026" style="position:absolute;margin-left:67.8pt;margin-top:2.65pt;width:418.4pt;height:0;z-index:-251660288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">
                <v:shape id="Freeform 9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  <w:r w:rsidR="00305AE0" w:rsidRPr="00B66F1E">
        <w:rPr>
          <w:rFonts w:ascii="Tahoma" w:eastAsia="Tahoma" w:hAnsi="Tahoma" w:cs="Tahoma"/>
          <w:color w:val="000000"/>
          <w:spacing w:val="8"/>
        </w:rPr>
        <w:t xml:space="preserve">Unity 3D </w:t>
      </w:r>
      <w:r w:rsidR="008B5135" w:rsidRPr="00B66F1E">
        <w:rPr>
          <w:rFonts w:ascii="Tahoma" w:eastAsia="Tahoma" w:hAnsi="Tahoma" w:cs="Tahoma"/>
          <w:color w:val="000000"/>
          <w:spacing w:val="8"/>
        </w:rPr>
        <w:t>(1 year experience)</w:t>
      </w:r>
    </w:p>
    <w:p w14:paraId="6C952CF6" w14:textId="0F1C3CA2" w:rsidR="00305AE0" w:rsidRPr="004158F4" w:rsidRDefault="00305AE0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C#</w:t>
      </w:r>
      <w:r w:rsidR="008B5135" w:rsidRPr="00B63A77">
        <w:rPr>
          <w:rFonts w:ascii="Tahoma" w:eastAsia="Tahoma" w:hAnsi="Tahoma" w:cs="Tahoma"/>
          <w:color w:val="000000"/>
          <w:spacing w:val="8"/>
        </w:rPr>
        <w:t xml:space="preserve"> (1 year experience)</w:t>
      </w:r>
    </w:p>
    <w:p w14:paraId="494ECD38" w14:textId="4D810471" w:rsidR="004158F4" w:rsidRPr="00B63A77" w:rsidRDefault="004158F4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>
        <w:rPr>
          <w:rFonts w:ascii="Tahoma" w:eastAsia="Tahoma" w:hAnsi="Tahoma" w:cs="Tahoma"/>
          <w:color w:val="000000"/>
          <w:spacing w:val="8"/>
        </w:rPr>
        <w:t>C++</w:t>
      </w:r>
      <w:r w:rsidR="005E5722">
        <w:rPr>
          <w:rFonts w:ascii="Tahoma" w:eastAsia="Tahoma" w:hAnsi="Tahoma" w:cs="Tahoma"/>
          <w:color w:val="000000"/>
          <w:spacing w:val="8"/>
        </w:rPr>
        <w:t>, Python</w:t>
      </w:r>
      <w:r>
        <w:rPr>
          <w:rFonts w:ascii="Tahoma" w:eastAsia="Tahoma" w:hAnsi="Tahoma" w:cs="Tahoma"/>
          <w:color w:val="000000"/>
          <w:spacing w:val="8"/>
        </w:rPr>
        <w:t xml:space="preserve"> (base)</w:t>
      </w:r>
    </w:p>
    <w:p w14:paraId="351AE7B7" w14:textId="77777777" w:rsidR="00305AE0" w:rsidRPr="00B63A77" w:rsidRDefault="00305AE0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Git</w:t>
      </w:r>
    </w:p>
    <w:p w14:paraId="10D03D5F" w14:textId="77777777" w:rsidR="00305AE0" w:rsidRPr="00B63A77" w:rsidRDefault="00305AE0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Source Tree</w:t>
      </w:r>
    </w:p>
    <w:p w14:paraId="59168239" w14:textId="77777777" w:rsidR="00305AE0" w:rsidRPr="00B63A77" w:rsidRDefault="00305AE0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Visual Studio</w:t>
      </w:r>
    </w:p>
    <w:p w14:paraId="0FD740C3" w14:textId="77777777" w:rsidR="008B5135" w:rsidRPr="00B63A77" w:rsidRDefault="008B5135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Construct 2</w:t>
      </w:r>
    </w:p>
    <w:p w14:paraId="585FC7BC" w14:textId="77777777" w:rsidR="001B2848" w:rsidRPr="00B63A77" w:rsidRDefault="001B2848" w:rsidP="67331DAB">
      <w:pPr>
        <w:pStyle w:val="ListParagraph"/>
        <w:numPr>
          <w:ilvl w:val="0"/>
          <w:numId w:val="4"/>
        </w:numPr>
        <w:spacing w:before="61"/>
        <w:rPr>
          <w:rFonts w:ascii="Tahoma" w:eastAsia="Tahoma" w:hAnsi="Tahoma" w:cs="Tahoma"/>
          <w:color w:val="000000" w:themeColor="text1"/>
        </w:rPr>
      </w:pPr>
      <w:r w:rsidRPr="00B63A77">
        <w:rPr>
          <w:rFonts w:ascii="Tahoma" w:eastAsia="Tahoma" w:hAnsi="Tahoma" w:cs="Tahoma"/>
          <w:color w:val="000000"/>
          <w:spacing w:val="8"/>
        </w:rPr>
        <w:t>Windows</w:t>
      </w:r>
    </w:p>
    <w:p w14:paraId="2C8FF734" w14:textId="77777777" w:rsidR="00DF6307" w:rsidRPr="008666D0" w:rsidRDefault="00DF6307" w:rsidP="008666D0">
      <w:pPr>
        <w:spacing w:before="61"/>
        <w:rPr>
          <w:rFonts w:ascii="Tahoma" w:eastAsia="Tahoma" w:hAnsi="Tahoma" w:cs="Tahoma"/>
          <w:color w:val="000000"/>
          <w:spacing w:val="8"/>
        </w:rPr>
        <w:sectPr w:rsidR="00DF6307" w:rsidRPr="008666D0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7691ECC4" w14:textId="77777777" w:rsidR="005E5722" w:rsidRDefault="005E5722" w:rsidP="67331DAB">
      <w:pPr>
        <w:spacing w:before="33"/>
        <w:ind w:left="100" w:right="-44"/>
        <w:rPr>
          <w:rFonts w:ascii="Tahoma" w:eastAsia="Tahoma" w:hAnsi="Tahoma" w:cs="Tahoma"/>
          <w:spacing w:val="9"/>
        </w:rPr>
      </w:pPr>
    </w:p>
    <w:p w14:paraId="7DD9177A" w14:textId="69943A6A" w:rsidR="00042CF3" w:rsidRPr="00B63A77" w:rsidRDefault="00D7635D" w:rsidP="67331DAB">
      <w:pPr>
        <w:spacing w:before="33"/>
        <w:ind w:left="100" w:right="-44"/>
        <w:rPr>
          <w:rFonts w:ascii="Tahoma" w:eastAsia="Tahoma" w:hAnsi="Tahoma" w:cs="Tahoma"/>
        </w:rPr>
      </w:pPr>
      <w:r w:rsidRPr="00B63A77">
        <w:rPr>
          <w:rFonts w:ascii="Tahoma" w:eastAsia="Tahoma" w:hAnsi="Tahoma" w:cs="Tahoma"/>
          <w:spacing w:val="9"/>
        </w:rPr>
        <w:t>Lan</w:t>
      </w:r>
      <w:r w:rsidRPr="00B63A77">
        <w:rPr>
          <w:rFonts w:ascii="Tahoma" w:eastAsia="Tahoma" w:hAnsi="Tahoma" w:cs="Tahoma"/>
          <w:spacing w:val="12"/>
        </w:rPr>
        <w:t>g</w:t>
      </w:r>
      <w:r w:rsidRPr="00B63A77">
        <w:rPr>
          <w:rFonts w:ascii="Tahoma" w:eastAsia="Tahoma" w:hAnsi="Tahoma" w:cs="Tahoma"/>
          <w:spacing w:val="9"/>
        </w:rPr>
        <w:t>uage</w:t>
      </w:r>
      <w:r w:rsidRPr="00B63A77">
        <w:rPr>
          <w:rFonts w:ascii="Tahoma" w:eastAsia="Tahoma" w:hAnsi="Tahoma" w:cs="Tahoma"/>
        </w:rPr>
        <w:t>s</w:t>
      </w:r>
      <w:r w:rsidRPr="00B63A77">
        <w:br w:type="column"/>
      </w:r>
    </w:p>
    <w:p w14:paraId="7224E48A" w14:textId="77777777" w:rsidR="00042CF3" w:rsidRPr="00B63A77" w:rsidRDefault="00042CF3">
      <w:pPr>
        <w:spacing w:line="200" w:lineRule="exact"/>
      </w:pPr>
    </w:p>
    <w:p w14:paraId="70241397" w14:textId="77777777" w:rsidR="00CE36BE" w:rsidRPr="00B63A77" w:rsidRDefault="00CE36BE" w:rsidP="00CE36BE">
      <w:pPr>
        <w:pStyle w:val="ListParagraph"/>
        <w:numPr>
          <w:ilvl w:val="0"/>
          <w:numId w:val="3"/>
        </w:numPr>
        <w:spacing w:before="58" w:line="180" w:lineRule="exact"/>
        <w:rPr>
          <w:rFonts w:ascii="Tahoma" w:eastAsia="Tahoma" w:hAnsi="Tahoma" w:cs="Tahoma"/>
        </w:rPr>
        <w:sectPr w:rsidR="00CE36BE" w:rsidRPr="00B63A77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592" w:space="668"/>
            <w:col w:w="6640"/>
          </w:cols>
        </w:sectPr>
      </w:pPr>
    </w:p>
    <w:p w14:paraId="556DBCC0" w14:textId="5AEE9543" w:rsidR="00042CF3" w:rsidRPr="00B63A77" w:rsidRDefault="00BE091D" w:rsidP="00AE3AB0">
      <w:pPr>
        <w:spacing w:line="200" w:lineRule="exact"/>
      </w:pPr>
      <w:r>
        <w:rPr>
          <w:noProof/>
          <w:lang w:val="it-IT"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1F4D868" wp14:editId="532F5C23">
                <wp:simplePos x="0" y="0"/>
                <wp:positionH relativeFrom="page">
                  <wp:posOffset>861060</wp:posOffset>
                </wp:positionH>
                <wp:positionV relativeFrom="paragraph">
                  <wp:posOffset>27305</wp:posOffset>
                </wp:positionV>
                <wp:extent cx="5313680" cy="0"/>
                <wp:effectExtent l="13335" t="9525" r="6985" b="952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3252C" id="Group 6" o:spid="_x0000_s1026" style="position:absolute;margin-left:67.8pt;margin-top:2.15pt;width:418.4pt;height:0;z-index:-251659264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">
                <v:shape id="Freeform 7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</w:p>
    <w:p w14:paraId="3362DB65" w14:textId="3621B0C6" w:rsidR="00DF6307" w:rsidRPr="00B63A77" w:rsidRDefault="00DF6307" w:rsidP="67331DAB">
      <w:pPr>
        <w:ind w:firstLine="720"/>
        <w:rPr>
          <w:rFonts w:ascii="Tahoma" w:eastAsia="Tahoma" w:hAnsi="Tahoma" w:cs="Tahoma"/>
        </w:rPr>
      </w:pPr>
      <w:r w:rsidRPr="00B63A77">
        <w:rPr>
          <w:rFonts w:ascii="Tahoma" w:eastAsia="Tahoma" w:hAnsi="Tahoma" w:cs="Tahoma"/>
          <w:spacing w:val="10"/>
        </w:rPr>
        <w:t>E</w:t>
      </w:r>
      <w:r w:rsidRPr="00B63A77">
        <w:rPr>
          <w:rFonts w:ascii="Tahoma" w:eastAsia="Tahoma" w:hAnsi="Tahoma" w:cs="Tahoma"/>
          <w:spacing w:val="9"/>
        </w:rPr>
        <w:t>ngli</w:t>
      </w:r>
      <w:r w:rsidRPr="00B63A77">
        <w:rPr>
          <w:rFonts w:ascii="Tahoma" w:eastAsia="Tahoma" w:hAnsi="Tahoma" w:cs="Tahoma"/>
          <w:spacing w:val="10"/>
        </w:rPr>
        <w:t>s</w:t>
      </w:r>
      <w:r w:rsidR="00631C76">
        <w:rPr>
          <w:rFonts w:ascii="Tahoma" w:eastAsia="Tahoma" w:hAnsi="Tahoma" w:cs="Tahoma"/>
        </w:rPr>
        <w:t>h</w:t>
      </w:r>
    </w:p>
    <w:p w14:paraId="77C7D392" w14:textId="36F8168C" w:rsidR="00DF6307" w:rsidRPr="00B63A77" w:rsidRDefault="00DF6307" w:rsidP="67331DAB">
      <w:pPr>
        <w:spacing w:before="58"/>
        <w:ind w:firstLine="720"/>
        <w:rPr>
          <w:rFonts w:ascii="Tahoma" w:eastAsia="Tahoma" w:hAnsi="Tahoma" w:cs="Tahoma"/>
        </w:rPr>
      </w:pPr>
      <w:r w:rsidRPr="00B63A77">
        <w:rPr>
          <w:rFonts w:ascii="Symbol" w:eastAsia="Symbol" w:hAnsi="Symbol" w:cs="Symbol"/>
          <w:color w:val="999999"/>
        </w:rPr>
        <w:t></w:t>
      </w:r>
      <w:r w:rsidRPr="00B63A77">
        <w:rPr>
          <w:color w:val="999999"/>
        </w:rPr>
        <w:t xml:space="preserve">      </w:t>
      </w:r>
      <w:r w:rsidRPr="00B63A77">
        <w:rPr>
          <w:color w:val="999999"/>
          <w:spacing w:val="7"/>
        </w:rPr>
        <w:t xml:space="preserve"> </w:t>
      </w:r>
      <w:r w:rsidRPr="00B63A77">
        <w:rPr>
          <w:rFonts w:ascii="Tahoma" w:eastAsia="Tahoma" w:hAnsi="Tahoma" w:cs="Tahoma"/>
          <w:color w:val="000000"/>
          <w:spacing w:val="9"/>
        </w:rPr>
        <w:t>Spok</w:t>
      </w:r>
      <w:r w:rsidRPr="00B63A77">
        <w:rPr>
          <w:rFonts w:ascii="Tahoma" w:eastAsia="Tahoma" w:hAnsi="Tahoma" w:cs="Tahoma"/>
          <w:color w:val="000000"/>
          <w:spacing w:val="11"/>
        </w:rPr>
        <w:t>e</w:t>
      </w:r>
      <w:r w:rsidRPr="00B63A77">
        <w:rPr>
          <w:rFonts w:ascii="Tahoma" w:eastAsia="Tahoma" w:hAnsi="Tahoma" w:cs="Tahoma"/>
          <w:color w:val="000000"/>
          <w:spacing w:val="10"/>
        </w:rPr>
        <w:t>n</w:t>
      </w:r>
      <w:r w:rsidRPr="00B63A77">
        <w:rPr>
          <w:rFonts w:ascii="Tahoma" w:eastAsia="Tahoma" w:hAnsi="Tahoma" w:cs="Tahoma"/>
          <w:color w:val="000000"/>
        </w:rPr>
        <w:t>:</w:t>
      </w:r>
      <w:r w:rsidRPr="00B63A77">
        <w:rPr>
          <w:rFonts w:ascii="Tahoma" w:eastAsia="Tahoma" w:hAnsi="Tahoma" w:cs="Tahoma"/>
          <w:color w:val="000000"/>
          <w:spacing w:val="20"/>
        </w:rPr>
        <w:t xml:space="preserve"> </w:t>
      </w:r>
      <w:r w:rsidR="004158F4">
        <w:rPr>
          <w:rFonts w:ascii="Tahoma" w:eastAsia="Tahoma" w:hAnsi="Tahoma" w:cs="Tahoma"/>
          <w:color w:val="000000"/>
          <w:spacing w:val="9"/>
        </w:rPr>
        <w:t>adequate</w:t>
      </w:r>
    </w:p>
    <w:p w14:paraId="0A1224A7" w14:textId="0A9DFDAA" w:rsidR="00042CF3" w:rsidRDefault="00DF6307" w:rsidP="67331DAB">
      <w:pPr>
        <w:spacing w:before="58" w:line="180" w:lineRule="exact"/>
        <w:ind w:firstLine="720"/>
        <w:rPr>
          <w:rFonts w:ascii="Tahoma" w:eastAsia="Tahoma" w:hAnsi="Tahoma" w:cs="Tahoma"/>
          <w:color w:val="000000" w:themeColor="text1"/>
        </w:rPr>
      </w:pPr>
      <w:r w:rsidRPr="00B63A77">
        <w:rPr>
          <w:rFonts w:ascii="Symbol" w:eastAsia="Symbol" w:hAnsi="Symbol" w:cs="Symbol"/>
          <w:color w:val="999999"/>
          <w:position w:val="-1"/>
        </w:rPr>
        <w:t></w:t>
      </w:r>
      <w:r w:rsidRPr="00B63A77">
        <w:rPr>
          <w:color w:val="999999"/>
          <w:position w:val="-1"/>
        </w:rPr>
        <w:t xml:space="preserve">      </w:t>
      </w:r>
      <w:r w:rsidRPr="00B63A77">
        <w:rPr>
          <w:color w:val="999999"/>
          <w:spacing w:val="7"/>
          <w:position w:val="-1"/>
        </w:rPr>
        <w:t xml:space="preserve"> </w:t>
      </w:r>
      <w:r w:rsidRPr="00B63A77">
        <w:rPr>
          <w:rFonts w:ascii="Tahoma" w:eastAsia="Tahoma" w:hAnsi="Tahoma" w:cs="Tahoma"/>
          <w:color w:val="000000"/>
          <w:spacing w:val="8"/>
          <w:position w:val="-1"/>
        </w:rPr>
        <w:t>W</w:t>
      </w:r>
      <w:r w:rsidRPr="00B63A77">
        <w:rPr>
          <w:rFonts w:ascii="Tahoma" w:eastAsia="Tahoma" w:hAnsi="Tahoma" w:cs="Tahoma"/>
          <w:color w:val="000000"/>
          <w:spacing w:val="9"/>
          <w:position w:val="-1"/>
        </w:rPr>
        <w:t>ri</w:t>
      </w:r>
      <w:r w:rsidRPr="00B63A77">
        <w:rPr>
          <w:rFonts w:ascii="Tahoma" w:eastAsia="Tahoma" w:hAnsi="Tahoma" w:cs="Tahoma"/>
          <w:color w:val="000000"/>
          <w:spacing w:val="11"/>
          <w:position w:val="-1"/>
        </w:rPr>
        <w:t>t</w:t>
      </w:r>
      <w:r w:rsidRPr="00B63A77">
        <w:rPr>
          <w:rFonts w:ascii="Tahoma" w:eastAsia="Tahoma" w:hAnsi="Tahoma" w:cs="Tahoma"/>
          <w:color w:val="000000"/>
          <w:spacing w:val="8"/>
          <w:position w:val="-1"/>
        </w:rPr>
        <w:t>t</w:t>
      </w:r>
      <w:r w:rsidRPr="00B63A77">
        <w:rPr>
          <w:rFonts w:ascii="Tahoma" w:eastAsia="Tahoma" w:hAnsi="Tahoma" w:cs="Tahoma"/>
          <w:color w:val="000000"/>
          <w:spacing w:val="9"/>
          <w:position w:val="-1"/>
        </w:rPr>
        <w:t>e</w:t>
      </w:r>
      <w:r w:rsidRPr="00B63A77">
        <w:rPr>
          <w:rFonts w:ascii="Tahoma" w:eastAsia="Tahoma" w:hAnsi="Tahoma" w:cs="Tahoma"/>
          <w:color w:val="000000"/>
          <w:spacing w:val="10"/>
          <w:position w:val="-1"/>
        </w:rPr>
        <w:t>n</w:t>
      </w:r>
      <w:r w:rsidRPr="00B63A77">
        <w:rPr>
          <w:rFonts w:ascii="Tahoma" w:eastAsia="Tahoma" w:hAnsi="Tahoma" w:cs="Tahoma"/>
          <w:color w:val="000000"/>
          <w:position w:val="-1"/>
        </w:rPr>
        <w:t>:</w:t>
      </w:r>
      <w:r w:rsidRPr="00B63A77">
        <w:rPr>
          <w:rFonts w:ascii="Tahoma" w:eastAsia="Tahoma" w:hAnsi="Tahoma" w:cs="Tahoma"/>
          <w:color w:val="000000"/>
          <w:spacing w:val="20"/>
          <w:position w:val="-1"/>
        </w:rPr>
        <w:t xml:space="preserve"> </w:t>
      </w:r>
      <w:r w:rsidR="004158F4">
        <w:rPr>
          <w:rFonts w:ascii="Tahoma" w:eastAsia="Tahoma" w:hAnsi="Tahoma" w:cs="Tahoma"/>
          <w:color w:val="000000"/>
          <w:spacing w:val="12"/>
          <w:position w:val="-1"/>
        </w:rPr>
        <w:t>good</w:t>
      </w:r>
    </w:p>
    <w:p w14:paraId="672203FE" w14:textId="77777777" w:rsidR="002854A0" w:rsidRPr="008666D0" w:rsidRDefault="002854A0" w:rsidP="008666D0">
      <w:pPr>
        <w:spacing w:before="58" w:line="180" w:lineRule="exact"/>
        <w:ind w:firstLine="720"/>
        <w:rPr>
          <w:rFonts w:ascii="Tahoma" w:eastAsia="Tahoma" w:hAnsi="Tahoma" w:cs="Tahoma"/>
          <w:color w:val="000000"/>
          <w:position w:val="-1"/>
        </w:rPr>
      </w:pPr>
    </w:p>
    <w:p w14:paraId="5236EE6C" w14:textId="171075DE" w:rsidR="001B2848" w:rsidRPr="00B14055" w:rsidRDefault="00B142A8" w:rsidP="67331DAB">
      <w:pPr>
        <w:spacing w:before="33"/>
        <w:ind w:left="100" w:right="-44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10"/>
        </w:rPr>
        <w:t>Hobbies</w:t>
      </w:r>
    </w:p>
    <w:p w14:paraId="04966CBF" w14:textId="6D22B633" w:rsidR="004158F4" w:rsidRDefault="00BE091D" w:rsidP="67331DAB">
      <w:pPr>
        <w:ind w:firstLine="720"/>
        <w:rPr>
          <w:rFonts w:ascii="Tahoma" w:eastAsia="Tahoma" w:hAnsi="Tahoma" w:cs="Tahoma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4811B71" wp14:editId="6E772DBE">
                <wp:simplePos x="0" y="0"/>
                <wp:positionH relativeFrom="page">
                  <wp:posOffset>953770</wp:posOffset>
                </wp:positionH>
                <wp:positionV relativeFrom="paragraph">
                  <wp:posOffset>89535</wp:posOffset>
                </wp:positionV>
                <wp:extent cx="5313680" cy="0"/>
                <wp:effectExtent l="10795" t="11430" r="9525" b="7620"/>
                <wp:wrapNone/>
                <wp:docPr id="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4" name="Freeform 27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94026" id="Group 26" o:spid="_x0000_s1026" style="position:absolute;margin-left:75.1pt;margin-top:7.05pt;width:418.4pt;height:0;z-index:-251654144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">
                <v:shape id="Freeform 27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</w:p>
    <w:p w14:paraId="1FC895D2" w14:textId="745B8D95" w:rsidR="00B14055" w:rsidRDefault="00631C76" w:rsidP="67331DAB">
      <w:pPr>
        <w:ind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Computer </w:t>
      </w:r>
      <w:r w:rsidR="004158F4">
        <w:rPr>
          <w:rFonts w:ascii="Tahoma" w:eastAsia="Tahoma" w:hAnsi="Tahoma" w:cs="Tahoma"/>
        </w:rPr>
        <w:t>games,</w:t>
      </w:r>
      <w:r w:rsidR="67331DAB" w:rsidRPr="67331DAB">
        <w:rPr>
          <w:rFonts w:ascii="Tahoma" w:eastAsia="Tahoma" w:hAnsi="Tahoma" w:cs="Tahoma"/>
        </w:rPr>
        <w:t xml:space="preserve"> </w:t>
      </w:r>
      <w:r w:rsidR="004158F4">
        <w:rPr>
          <w:rFonts w:ascii="Tahoma" w:eastAsia="Tahoma" w:hAnsi="Tahoma" w:cs="Tahoma"/>
        </w:rPr>
        <w:t>music, film, computer hardware</w:t>
      </w:r>
    </w:p>
    <w:p w14:paraId="26A325AD" w14:textId="3B67CEB8" w:rsidR="00A63371" w:rsidRPr="00B14055" w:rsidRDefault="00A63371" w:rsidP="00B14055">
      <w:pPr>
        <w:ind w:firstLine="720"/>
        <w:rPr>
          <w:rFonts w:ascii="Tahoma" w:hAnsi="Tahoma" w:cs="Tahoma"/>
        </w:rPr>
      </w:pPr>
    </w:p>
    <w:p w14:paraId="5E4D13B3" w14:textId="0B83C3D4" w:rsidR="00AE3AB0" w:rsidRPr="00E218E6" w:rsidRDefault="00BE091D">
      <w:pPr>
        <w:spacing w:before="40"/>
        <w:ind w:left="100" w:right="883"/>
        <w:rPr>
          <w:rFonts w:ascii="Tahoma" w:eastAsia="Arial" w:hAnsi="Tahoma" w:cs="Tahoma"/>
          <w:spacing w:val="9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39FA667" wp14:editId="7CB01E35">
                <wp:simplePos x="0" y="0"/>
                <wp:positionH relativeFrom="page">
                  <wp:posOffset>953770</wp:posOffset>
                </wp:positionH>
                <wp:positionV relativeFrom="paragraph">
                  <wp:posOffset>7620</wp:posOffset>
                </wp:positionV>
                <wp:extent cx="5313680" cy="0"/>
                <wp:effectExtent l="10795" t="8255" r="9525" b="10795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0"/>
                          <a:chOff x="1412" y="253"/>
                          <a:chExt cx="8368" cy="0"/>
                        </a:xfrm>
                      </wpg:grpSpPr>
                      <wps:wsp>
                        <wps:cNvPr id="2" name="Freeform 25"/>
                        <wps:cNvSpPr>
                          <a:spLocks/>
                        </wps:cNvSpPr>
                        <wps:spPr bwMode="auto">
                          <a:xfrm>
                            <a:off x="1412" y="253"/>
                            <a:ext cx="836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368"/>
                              <a:gd name="T2" fmla="+- 0 9779 1412"/>
                              <a:gd name="T3" fmla="*/ T2 w 83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8">
                                <a:moveTo>
                                  <a:pt x="0" y="0"/>
                                </a:moveTo>
                                <a:lnTo>
                                  <a:pt x="836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2F3D2" id="Group 24" o:spid="_x0000_s1026" style="position:absolute;margin-left:75.1pt;margin-top:.6pt;width:418.4pt;height:0;z-index:-251656192;mso-position-horizontal-relative:page" coordorigin="1412,253" coordsize="83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">
                <v:shape id="Freeform 25" o:spid="_x0000_s1027" style="position:absolute;left:1412;top:253;width:8368;height:0;visibility:visible;mso-wrap-style:square;v-text-anchor:top" coordsize="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" path="m,l8367,e" filled="f" strokecolor="silver" strokeweight=".58pt">
                  <v:path arrowok="t" o:connecttype="custom" o:connectlocs="0,0;8367,0" o:connectangles="0,0"/>
                </v:shape>
                <w10:wrap anchorx="page"/>
              </v:group>
            </w:pict>
          </mc:Fallback>
        </mc:AlternateContent>
      </w:r>
    </w:p>
    <w:p w14:paraId="306AC2C2" w14:textId="77777777" w:rsidR="00042CF3" w:rsidRPr="00AE3AB0" w:rsidRDefault="00AE3AB0" w:rsidP="67331DAB">
      <w:pPr>
        <w:spacing w:before="40"/>
        <w:ind w:left="100" w:right="883"/>
        <w:rPr>
          <w:rFonts w:ascii="Tahoma,Arial" w:eastAsia="Tahoma,Arial" w:hAnsi="Tahoma,Arial" w:cs="Tahoma,Arial"/>
          <w:lang w:val="it-IT"/>
        </w:rPr>
      </w:pPr>
      <w:r w:rsidRPr="67331DAB">
        <w:rPr>
          <w:rFonts w:ascii="Tahoma,Arial" w:eastAsia="Tahoma,Arial" w:hAnsi="Tahoma,Arial" w:cs="Tahoma,Arial"/>
          <w:spacing w:val="9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u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or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z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z</w:t>
      </w:r>
      <w:r w:rsidR="00D7635D" w:rsidRPr="67331DAB">
        <w:rPr>
          <w:rFonts w:ascii="Tahoma,Arial" w:eastAsia="Tahoma,Arial" w:hAnsi="Tahoma,Arial" w:cs="Tahoma,Arial"/>
          <w:lang w:val="it-IT"/>
        </w:rPr>
        <w:t>o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ra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tt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lang w:val="it-IT"/>
        </w:rPr>
        <w:t>m</w:t>
      </w:r>
      <w:r w:rsidR="00D7635D" w:rsidRPr="67331DAB">
        <w:rPr>
          <w:rFonts w:ascii="Tahoma,Arial" w:eastAsia="Tahoma,Arial" w:hAnsi="Tahoma,Arial" w:cs="Tahoma,Arial"/>
          <w:spacing w:val="-32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en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</w:t>
      </w:r>
      <w:r w:rsidR="00D7635D" w:rsidRPr="67331DAB">
        <w:rPr>
          <w:rFonts w:ascii="Tahoma,Arial" w:eastAsia="Tahoma,Arial" w:hAnsi="Tahoma,Arial" w:cs="Tahoma,Arial"/>
          <w:lang w:val="it-IT"/>
        </w:rPr>
        <w:t>o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de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da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per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s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ona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s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en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s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de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spacing w:val="-25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re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tti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v</w:t>
      </w:r>
      <w:r w:rsidR="00D7635D" w:rsidRPr="67331DAB">
        <w:rPr>
          <w:rFonts w:ascii="Tahoma,Arial" w:eastAsia="Tahoma,Arial" w:hAnsi="Tahoma,Arial" w:cs="Tahoma,Arial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U</w:t>
      </w:r>
      <w:r w:rsidR="00D7635D" w:rsidRPr="67331DAB">
        <w:rPr>
          <w:rFonts w:ascii="Tahoma,Arial" w:eastAsia="Tahoma,Arial" w:hAnsi="Tahoma,Arial" w:cs="Tahoma,Arial"/>
          <w:lang w:val="it-IT"/>
        </w:rPr>
        <w:t>E</w:t>
      </w:r>
      <w:r w:rsidR="00D7635D" w:rsidRPr="67331DAB">
        <w:rPr>
          <w:rFonts w:ascii="Tahoma,Arial" w:eastAsia="Tahoma,Arial" w:hAnsi="Tahoma,Arial" w:cs="Tahoma,Arial"/>
          <w:spacing w:val="21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G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ugn</w:t>
      </w:r>
      <w:r w:rsidR="00D7635D" w:rsidRPr="67331DAB">
        <w:rPr>
          <w:rFonts w:ascii="Tahoma,Arial" w:eastAsia="Tahoma,Arial" w:hAnsi="Tahoma,Arial" w:cs="Tahoma,Arial"/>
          <w:lang w:val="it-IT"/>
        </w:rPr>
        <w:t>o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200</w:t>
      </w:r>
      <w:r w:rsidR="00D7635D" w:rsidRPr="67331DAB">
        <w:rPr>
          <w:rFonts w:ascii="Tahoma,Arial" w:eastAsia="Tahoma,Arial" w:hAnsi="Tahoma,Arial" w:cs="Tahoma,Arial"/>
          <w:lang w:val="it-IT"/>
        </w:rPr>
        <w:t>3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(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T.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U</w:t>
      </w:r>
      <w:r w:rsidR="00D7635D" w:rsidRPr="67331DAB">
        <w:rPr>
          <w:rFonts w:ascii="Tahoma,Arial" w:eastAsia="Tahoma,Arial" w:hAnsi="Tahoma,Arial" w:cs="Tahoma,Arial"/>
          <w:lang w:val="it-IT"/>
        </w:rPr>
        <w:t>.</w:t>
      </w:r>
      <w:r w:rsidR="00D7635D" w:rsidRPr="67331DAB">
        <w:rPr>
          <w:rFonts w:ascii="Tahoma,Arial" w:eastAsia="Tahoma,Arial" w:hAnsi="Tahoma,Arial" w:cs="Tahoma,Arial"/>
          <w:spacing w:val="21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P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r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-32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v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a</w:t>
      </w:r>
      <w:r w:rsidR="00D7635D" w:rsidRPr="67331DAB">
        <w:rPr>
          <w:rFonts w:ascii="Tahoma,Arial" w:eastAsia="Tahoma,Arial" w:hAnsi="Tahoma,Arial" w:cs="Tahoma,Arial"/>
          <w:spacing w:val="11"/>
          <w:lang w:val="it-IT"/>
        </w:rPr>
        <w:t>c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y</w:t>
      </w:r>
      <w:r w:rsidR="00D7635D" w:rsidRPr="67331DAB">
        <w:rPr>
          <w:rFonts w:ascii="Tahoma,Arial" w:eastAsia="Tahoma,Arial" w:hAnsi="Tahoma,Arial" w:cs="Tahoma,Arial"/>
          <w:lang w:val="it-IT"/>
        </w:rPr>
        <w:t>,</w:t>
      </w:r>
      <w:r w:rsidR="00D7635D" w:rsidRPr="67331DAB">
        <w:rPr>
          <w:rFonts w:ascii="Tahoma,Arial" w:eastAsia="Tahoma,Arial" w:hAnsi="Tahoma,Arial" w:cs="Tahoma,Arial"/>
          <w:spacing w:val="21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lang w:val="it-IT"/>
        </w:rPr>
        <w:t xml:space="preserve">n </w:t>
      </w:r>
      <w:r w:rsidR="00D7635D" w:rsidRPr="67331DAB">
        <w:rPr>
          <w:rFonts w:ascii="Tahoma,Arial" w:eastAsia="Tahoma,Arial" w:hAnsi="Tahoma,Arial" w:cs="Tahoma,Arial"/>
          <w:spacing w:val="8"/>
          <w:lang w:val="it-IT"/>
        </w:rPr>
        <w:t>v</w:t>
      </w:r>
      <w:r w:rsidR="00D7635D" w:rsidRPr="67331DAB">
        <w:rPr>
          <w:rFonts w:ascii="Tahoma,Arial" w:eastAsia="Tahoma,Arial" w:hAnsi="Tahoma,Arial" w:cs="Tahoma,Arial"/>
          <w:spacing w:val="10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go</w:t>
      </w:r>
      <w:r w:rsidR="00D7635D" w:rsidRPr="67331DAB">
        <w:rPr>
          <w:rFonts w:ascii="Tahoma,Arial" w:eastAsia="Tahoma,Arial" w:hAnsi="Tahoma,Arial" w:cs="Tahoma,Arial"/>
          <w:lang w:val="it-IT"/>
        </w:rPr>
        <w:t>r</w:t>
      </w:r>
      <w:r w:rsidR="00D7635D" w:rsidRPr="67331DAB">
        <w:rPr>
          <w:rFonts w:ascii="Tahoma,Arial" w:eastAsia="Tahoma,Arial" w:hAnsi="Tahoma,Arial" w:cs="Tahoma,Arial"/>
          <w:spacing w:val="-33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e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da</w:t>
      </w:r>
      <w:r w:rsidR="00D7635D" w:rsidRPr="67331DAB">
        <w:rPr>
          <w:rFonts w:ascii="Tahoma,Arial" w:eastAsia="Tahoma,Arial" w:hAnsi="Tahoma,Arial" w:cs="Tahoma,Arial"/>
          <w:lang w:val="it-IT"/>
        </w:rPr>
        <w:t>l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1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Genna</w:t>
      </w:r>
      <w:r w:rsidR="00D7635D" w:rsidRPr="67331DAB">
        <w:rPr>
          <w:rFonts w:ascii="Tahoma,Arial" w:eastAsia="Tahoma,Arial" w:hAnsi="Tahoma,Arial" w:cs="Tahoma,Arial"/>
          <w:lang w:val="it-IT"/>
        </w:rPr>
        <w:t>i</w:t>
      </w:r>
      <w:r w:rsidR="00D7635D" w:rsidRPr="67331DAB">
        <w:rPr>
          <w:rFonts w:ascii="Tahoma,Arial" w:eastAsia="Tahoma,Arial" w:hAnsi="Tahoma,Arial" w:cs="Tahoma,Arial"/>
          <w:spacing w:val="-32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o</w:t>
      </w:r>
      <w:r w:rsidR="00D7635D" w:rsidRPr="67331DAB">
        <w:rPr>
          <w:rFonts w:ascii="Tahoma,Arial" w:eastAsia="Tahoma,Arial" w:hAnsi="Tahoma,Arial" w:cs="Tahoma,Arial"/>
          <w:spacing w:val="20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spacing w:val="9"/>
          <w:lang w:val="it-IT"/>
        </w:rPr>
        <w:t>200</w:t>
      </w:r>
      <w:r w:rsidR="00D7635D" w:rsidRPr="67331DAB">
        <w:rPr>
          <w:rFonts w:ascii="Tahoma,Arial" w:eastAsia="Tahoma,Arial" w:hAnsi="Tahoma,Arial" w:cs="Tahoma,Arial"/>
          <w:lang w:val="it-IT"/>
        </w:rPr>
        <w:t>4</w:t>
      </w:r>
      <w:r w:rsidR="00D7635D" w:rsidRPr="67331DAB">
        <w:rPr>
          <w:rFonts w:ascii="Tahoma,Arial" w:eastAsia="Tahoma,Arial" w:hAnsi="Tahoma,Arial" w:cs="Tahoma,Arial"/>
          <w:spacing w:val="-33"/>
          <w:lang w:val="it-IT"/>
        </w:rPr>
        <w:t xml:space="preserve"> </w:t>
      </w:r>
      <w:r w:rsidR="00D7635D" w:rsidRPr="67331DAB">
        <w:rPr>
          <w:rFonts w:ascii="Tahoma,Arial" w:eastAsia="Tahoma,Arial" w:hAnsi="Tahoma,Arial" w:cs="Tahoma,Arial"/>
          <w:lang w:val="it-IT"/>
        </w:rPr>
        <w:t>)</w:t>
      </w:r>
    </w:p>
    <w:sectPr w:rsidR="00042CF3" w:rsidRPr="00AE3AB0" w:rsidSect="00042CF3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5029A" w14:textId="77777777" w:rsidR="000A2ADD" w:rsidRDefault="000A2ADD" w:rsidP="004A727C">
      <w:r>
        <w:separator/>
      </w:r>
    </w:p>
  </w:endnote>
  <w:endnote w:type="continuationSeparator" w:id="0">
    <w:p w14:paraId="28DA5D64" w14:textId="77777777" w:rsidR="000A2ADD" w:rsidRDefault="000A2ADD" w:rsidP="004A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Ari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FEE7F" w14:textId="77777777" w:rsidR="000A2ADD" w:rsidRDefault="000A2ADD" w:rsidP="004A727C">
      <w:r>
        <w:separator/>
      </w:r>
    </w:p>
  </w:footnote>
  <w:footnote w:type="continuationSeparator" w:id="0">
    <w:p w14:paraId="08CD0CE1" w14:textId="77777777" w:rsidR="000A2ADD" w:rsidRDefault="000A2ADD" w:rsidP="004A7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B1B"/>
    <w:multiLevelType w:val="hybridMultilevel"/>
    <w:tmpl w:val="2C24BD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E5F84"/>
    <w:multiLevelType w:val="hybridMultilevel"/>
    <w:tmpl w:val="1082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F1F8F"/>
    <w:multiLevelType w:val="hybridMultilevel"/>
    <w:tmpl w:val="E8349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96419A"/>
    <w:multiLevelType w:val="multilevel"/>
    <w:tmpl w:val="E6E22B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494BE2"/>
    <w:multiLevelType w:val="hybridMultilevel"/>
    <w:tmpl w:val="CD64260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3DFA62DA"/>
    <w:multiLevelType w:val="hybridMultilevel"/>
    <w:tmpl w:val="0E4263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236F84"/>
    <w:multiLevelType w:val="hybridMultilevel"/>
    <w:tmpl w:val="B34C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83CE4"/>
    <w:multiLevelType w:val="hybridMultilevel"/>
    <w:tmpl w:val="7BF838E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6C432490"/>
    <w:multiLevelType w:val="hybridMultilevel"/>
    <w:tmpl w:val="BBFC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3"/>
    <w:rsid w:val="00042CF3"/>
    <w:rsid w:val="00073679"/>
    <w:rsid w:val="00093D75"/>
    <w:rsid w:val="000A2ADD"/>
    <w:rsid w:val="000D3E12"/>
    <w:rsid w:val="000E7A11"/>
    <w:rsid w:val="00122FDB"/>
    <w:rsid w:val="00162F4C"/>
    <w:rsid w:val="00173BA0"/>
    <w:rsid w:val="00180952"/>
    <w:rsid w:val="001A3C6B"/>
    <w:rsid w:val="001B2848"/>
    <w:rsid w:val="002854A0"/>
    <w:rsid w:val="002A4936"/>
    <w:rsid w:val="00305AE0"/>
    <w:rsid w:val="003321DE"/>
    <w:rsid w:val="00373D0F"/>
    <w:rsid w:val="003C4AB9"/>
    <w:rsid w:val="004158F4"/>
    <w:rsid w:val="00494AA0"/>
    <w:rsid w:val="004A727C"/>
    <w:rsid w:val="004E5FA1"/>
    <w:rsid w:val="004E656F"/>
    <w:rsid w:val="005B0B1C"/>
    <w:rsid w:val="005E5722"/>
    <w:rsid w:val="005F1622"/>
    <w:rsid w:val="00601C7D"/>
    <w:rsid w:val="00631C76"/>
    <w:rsid w:val="006F52EF"/>
    <w:rsid w:val="00702EAD"/>
    <w:rsid w:val="008666D0"/>
    <w:rsid w:val="008B5135"/>
    <w:rsid w:val="00984065"/>
    <w:rsid w:val="00A43CB8"/>
    <w:rsid w:val="00A63371"/>
    <w:rsid w:val="00AE3AB0"/>
    <w:rsid w:val="00B14055"/>
    <w:rsid w:val="00B142A8"/>
    <w:rsid w:val="00B63A77"/>
    <w:rsid w:val="00B66F1E"/>
    <w:rsid w:val="00B82D06"/>
    <w:rsid w:val="00B974F6"/>
    <w:rsid w:val="00BA1EB4"/>
    <w:rsid w:val="00BB70A8"/>
    <w:rsid w:val="00BE091D"/>
    <w:rsid w:val="00BE5AEC"/>
    <w:rsid w:val="00C87F37"/>
    <w:rsid w:val="00CB028A"/>
    <w:rsid w:val="00CB56E3"/>
    <w:rsid w:val="00CE36BE"/>
    <w:rsid w:val="00D7635D"/>
    <w:rsid w:val="00DF6307"/>
    <w:rsid w:val="00E218E6"/>
    <w:rsid w:val="00EF6F4E"/>
    <w:rsid w:val="00F26518"/>
    <w:rsid w:val="00FD580C"/>
    <w:rsid w:val="00FF01B7"/>
    <w:rsid w:val="673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D4AAF"/>
  <w15:docId w15:val="{B0812666-B4E8-4EDA-8085-D6E7548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E3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27C"/>
  </w:style>
  <w:style w:type="paragraph" w:styleId="Footer">
    <w:name w:val="footer"/>
    <w:basedOn w:val="Normal"/>
    <w:link w:val="FooterChar"/>
    <w:uiPriority w:val="99"/>
    <w:unhideWhenUsed/>
    <w:rsid w:val="004A7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27C"/>
  </w:style>
  <w:style w:type="character" w:styleId="Hyperlink">
    <w:name w:val="Hyperlink"/>
    <w:basedOn w:val="DefaultParagraphFont"/>
    <w:uiPriority w:val="99"/>
    <w:unhideWhenUsed/>
    <w:rsid w:val="00BA1E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8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rizio.caggianel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caggianell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ADA3-4032-4F20-8E0C-C9ED6D45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Fujin</cp:lastModifiedBy>
  <cp:revision>4</cp:revision>
  <cp:lastPrinted>2017-02-16T01:07:00Z</cp:lastPrinted>
  <dcterms:created xsi:type="dcterms:W3CDTF">2017-02-13T19:11:00Z</dcterms:created>
  <dcterms:modified xsi:type="dcterms:W3CDTF">2017-02-16T18:38:00Z</dcterms:modified>
</cp:coreProperties>
</file>